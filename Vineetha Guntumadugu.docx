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DEA7BC7" w14:textId="77777777" w:rsidR="00E62D42" w:rsidRPr="00183AAB" w:rsidRDefault="00000000">
      <w:pPr>
        <w:pStyle w:val="gap-btn-hidden"/>
        <w:spacing w:line="280" w:lineRule="atLeast"/>
      </w:pPr>
      <w:r w:rsidRPr="00183AAB">
        <w:t> </w:t>
      </w:r>
    </w:p>
    <w:p w14:paraId="379B4DCC" w14:textId="77777777" w:rsidR="00E62D42" w:rsidRPr="00183AAB" w:rsidRDefault="00000000">
      <w:pPr>
        <w:pStyle w:val="divdocumentthinbottomborder"/>
        <w:pBdr>
          <w:bottom w:val="single" w:sz="8" w:space="2" w:color="DADADA"/>
        </w:pBdr>
        <w:spacing w:line="420" w:lineRule="atLeast"/>
        <w:jc w:val="center"/>
        <w:rPr>
          <w:b/>
          <w:bCs/>
          <w:color w:val="000000"/>
          <w:sz w:val="38"/>
          <w:szCs w:val="38"/>
        </w:rPr>
      </w:pPr>
      <w:r w:rsidRPr="00183AAB">
        <w:rPr>
          <w:rStyle w:val="span"/>
          <w:b/>
          <w:bCs/>
          <w:color w:val="000000"/>
          <w:sz w:val="38"/>
          <w:szCs w:val="38"/>
        </w:rPr>
        <w:t>Vineetha</w:t>
      </w:r>
      <w:r w:rsidRPr="00183AAB">
        <w:rPr>
          <w:b/>
          <w:bCs/>
          <w:color w:val="000000"/>
          <w:sz w:val="38"/>
          <w:szCs w:val="38"/>
        </w:rPr>
        <w:t xml:space="preserve"> </w:t>
      </w:r>
      <w:r w:rsidRPr="00183AAB">
        <w:rPr>
          <w:rStyle w:val="span"/>
          <w:b/>
          <w:bCs/>
          <w:color w:val="000000"/>
          <w:sz w:val="38"/>
          <w:szCs w:val="38"/>
        </w:rPr>
        <w:t>Guntumadugu</w:t>
      </w:r>
    </w:p>
    <w:p w14:paraId="5C04500B" w14:textId="77777777" w:rsidR="00E62D42" w:rsidRPr="00183AAB" w:rsidRDefault="00E62D42">
      <w:pPr>
        <w:pStyle w:val="divdocumentlowerborder"/>
        <w:rPr>
          <w:sz w:val="2"/>
        </w:rPr>
      </w:pPr>
    </w:p>
    <w:p w14:paraId="2C7F9408" w14:textId="77777777" w:rsidR="00E62D42" w:rsidRPr="00183AAB" w:rsidRDefault="00000000">
      <w:pPr>
        <w:pStyle w:val="div"/>
        <w:spacing w:line="0" w:lineRule="atLeast"/>
        <w:rPr>
          <w:sz w:val="0"/>
          <w:szCs w:val="0"/>
        </w:rPr>
      </w:pPr>
      <w:r w:rsidRPr="00183AAB">
        <w:rPr>
          <w:sz w:val="0"/>
          <w:szCs w:val="0"/>
        </w:rPr>
        <w:t> </w:t>
      </w:r>
    </w:p>
    <w:p w14:paraId="67D28903" w14:textId="26863ADB" w:rsidR="00E84A3F" w:rsidRPr="00183AAB" w:rsidRDefault="00E84A3F" w:rsidP="00284DDB">
      <w:pPr>
        <w:pStyle w:val="div"/>
        <w:spacing w:before="60" w:line="260" w:lineRule="atLeast"/>
        <w:jc w:val="center"/>
        <w:rPr>
          <w:sz w:val="22"/>
          <w:szCs w:val="22"/>
        </w:rPr>
      </w:pPr>
      <w:hyperlink r:id="rId5" w:history="1">
        <w:r w:rsidRPr="00183AAB">
          <w:rPr>
            <w:rStyle w:val="Hyperlink"/>
            <w:sz w:val="22"/>
            <w:szCs w:val="22"/>
          </w:rPr>
          <w:t>guntumaduguvineetha@gmail.com</w:t>
        </w:r>
      </w:hyperlink>
      <w:r w:rsidR="00284DDB" w:rsidRPr="00183AAB">
        <w:rPr>
          <w:rStyle w:val="span"/>
          <w:sz w:val="22"/>
          <w:szCs w:val="22"/>
        </w:rPr>
        <w:t xml:space="preserve"> | +1 (989)-572-0648</w:t>
      </w:r>
      <w:r w:rsidR="00284DDB" w:rsidRPr="00183AAB">
        <w:rPr>
          <w:sz w:val="22"/>
          <w:szCs w:val="22"/>
        </w:rPr>
        <w:t xml:space="preserve">| </w:t>
      </w:r>
      <w:hyperlink r:id="rId6" w:history="1">
        <w:r w:rsidRPr="008C31F5">
          <w:rPr>
            <w:rStyle w:val="Hyperlink"/>
            <w:sz w:val="22"/>
            <w:szCs w:val="22"/>
          </w:rPr>
          <w:t>LinkedIn</w:t>
        </w:r>
      </w:hyperlink>
      <w:r w:rsidR="00284DDB" w:rsidRPr="00183AAB">
        <w:rPr>
          <w:rStyle w:val="span"/>
          <w:sz w:val="22"/>
          <w:szCs w:val="22"/>
        </w:rPr>
        <w:br/>
      </w:r>
    </w:p>
    <w:p w14:paraId="3046F313" w14:textId="77777777" w:rsidR="00E62D42" w:rsidRPr="006E2433" w:rsidRDefault="00000000">
      <w:pPr>
        <w:pStyle w:val="gap-btn-hidden"/>
        <w:spacing w:line="280" w:lineRule="atLeast"/>
        <w:rPr>
          <w:sz w:val="28"/>
          <w:szCs w:val="28"/>
        </w:rPr>
      </w:pPr>
      <w:r w:rsidRPr="006E2433">
        <w:rPr>
          <w:sz w:val="28"/>
          <w:szCs w:val="28"/>
        </w:rPr>
        <w:t> </w:t>
      </w:r>
    </w:p>
    <w:p w14:paraId="3E881A70" w14:textId="55721D69" w:rsidR="00E277E3" w:rsidRPr="006E2433" w:rsidRDefault="00000000">
      <w:pPr>
        <w:pStyle w:val="divdocumentdivsectiontitle"/>
        <w:spacing w:before="160" w:after="60"/>
        <w:rPr>
          <w:b/>
          <w:bCs/>
        </w:rPr>
      </w:pPr>
      <w:r w:rsidRPr="006E2433">
        <w:rPr>
          <w:b/>
          <w:bCs/>
        </w:rPr>
        <w:t>Professional Summary</w:t>
      </w:r>
    </w:p>
    <w:p w14:paraId="57DDFCCB" w14:textId="1D1594EE" w:rsidR="00E62D42" w:rsidRPr="00183AAB" w:rsidRDefault="00000000">
      <w:pPr>
        <w:pStyle w:val="p"/>
        <w:spacing w:line="280" w:lineRule="atLeast"/>
        <w:rPr>
          <w:sz w:val="20"/>
          <w:szCs w:val="20"/>
        </w:rPr>
      </w:pPr>
      <w:r w:rsidRPr="00183AAB">
        <w:rPr>
          <w:sz w:val="20"/>
          <w:szCs w:val="20"/>
        </w:rPr>
        <w:t>Results-oriented Java Developer with 8 years of hands-on experience in designing and developing enterprise-grade applications. Proficient in Java (8/11/17), Spring Boot, Microservices, RESTful APIs, and frontend technologies like React.js and Angular. Experienced with database management using MySQL, PostgreSQL, and MongoDB. Expertise in CI/CD pipelines using Jenkins, Docker, Git, and Kubernetes for automated builds and deployments. Skilled in deploying scalable cloud applications on AWS (EC2, RDS, S3) with performance tuning. Strong experience with messaging systems like Kafka and Redis for high-throughput and resilient systems. Excellent problem-solving and debugging skills with a passion for clean, maintainable code. Successfully led agile development teams, managed sprint cycles, and collaborated with cross-functional teams to meet business goals. Completed Master of Science in Information Systems from Central Michigan University. Actively seeking opportunities to leverage technical skills to drive innovation and deliver impactful software solutions.</w:t>
      </w:r>
    </w:p>
    <w:p w14:paraId="7EC938AC" w14:textId="60A13929" w:rsidR="00E277E3" w:rsidRPr="00183AAB" w:rsidRDefault="00000000">
      <w:pPr>
        <w:pStyle w:val="divdocumentdivsectiontitle"/>
        <w:spacing w:before="160" w:after="60"/>
        <w:rPr>
          <w:b/>
          <w:bCs/>
          <w:sz w:val="24"/>
          <w:szCs w:val="24"/>
        </w:rPr>
      </w:pPr>
      <w:r w:rsidRPr="00183AAB">
        <w:rPr>
          <w:b/>
          <w:bCs/>
          <w:sz w:val="24"/>
          <w:szCs w:val="24"/>
        </w:rPr>
        <w:t>Technical Skills</w:t>
      </w:r>
      <w:r w:rsidR="00E277E3" w:rsidRPr="00183AAB">
        <w:rPr>
          <w:b/>
          <w:bCs/>
          <w:sz w:val="24"/>
          <w:szCs w:val="24"/>
        </w:rPr>
        <w:br/>
      </w:r>
    </w:p>
    <w:tbl>
      <w:tblPr>
        <w:tblStyle w:val="TableGrid"/>
        <w:tblW w:w="0" w:type="auto"/>
        <w:tblLook w:val="04A0" w:firstRow="1" w:lastRow="0" w:firstColumn="1" w:lastColumn="0" w:noHBand="0" w:noVBand="1"/>
      </w:tblPr>
      <w:tblGrid>
        <w:gridCol w:w="5316"/>
        <w:gridCol w:w="5314"/>
      </w:tblGrid>
      <w:tr w:rsidR="00E953F3" w:rsidRPr="00183AAB" w14:paraId="741D5F37" w14:textId="77777777" w:rsidTr="00B53372">
        <w:trPr>
          <w:trHeight w:val="248"/>
        </w:trPr>
        <w:tc>
          <w:tcPr>
            <w:tcW w:w="5397" w:type="dxa"/>
          </w:tcPr>
          <w:p w14:paraId="3EFCD346" w14:textId="412A8262" w:rsidR="00E953F3" w:rsidRPr="00183AAB" w:rsidRDefault="00E953F3" w:rsidP="00B53372">
            <w:pPr>
              <w:pStyle w:val="divdocumentdivsectiontitle"/>
              <w:spacing w:before="100" w:beforeAutospacing="1" w:after="100" w:afterAutospacing="1"/>
              <w:rPr>
                <w:rFonts w:ascii="Times New Roman" w:hAnsi="Times New Roman" w:cs="Times New Roman"/>
                <w:b/>
                <w:bCs/>
                <w:sz w:val="20"/>
                <w:szCs w:val="20"/>
              </w:rPr>
            </w:pPr>
            <w:r w:rsidRPr="00183AAB">
              <w:rPr>
                <w:rFonts w:ascii="Times New Roman" w:hAnsi="Times New Roman" w:cs="Times New Roman"/>
                <w:b/>
                <w:bCs/>
                <w:sz w:val="20"/>
                <w:szCs w:val="20"/>
              </w:rPr>
              <w:t>Category</w:t>
            </w:r>
          </w:p>
        </w:tc>
        <w:tc>
          <w:tcPr>
            <w:tcW w:w="5397" w:type="dxa"/>
          </w:tcPr>
          <w:p w14:paraId="04420744" w14:textId="69C9DD31" w:rsidR="00E953F3" w:rsidRPr="00183AAB" w:rsidRDefault="00E953F3" w:rsidP="00B53372">
            <w:pPr>
              <w:pStyle w:val="divdocumentdivsectiontitle"/>
              <w:spacing w:before="100" w:beforeAutospacing="1" w:after="100" w:afterAutospacing="1"/>
              <w:rPr>
                <w:rFonts w:ascii="Times New Roman" w:hAnsi="Times New Roman" w:cs="Times New Roman"/>
                <w:b/>
                <w:bCs/>
                <w:sz w:val="20"/>
                <w:szCs w:val="20"/>
              </w:rPr>
            </w:pPr>
            <w:r w:rsidRPr="00183AAB">
              <w:rPr>
                <w:rFonts w:ascii="Times New Roman" w:hAnsi="Times New Roman" w:cs="Times New Roman"/>
                <w:b/>
                <w:bCs/>
                <w:sz w:val="20"/>
                <w:szCs w:val="20"/>
              </w:rPr>
              <w:t>Skills</w:t>
            </w:r>
          </w:p>
        </w:tc>
      </w:tr>
      <w:tr w:rsidR="00E953F3" w:rsidRPr="00183AAB" w14:paraId="260A7C2F" w14:textId="77777777" w:rsidTr="00B53372">
        <w:trPr>
          <w:trHeight w:val="372"/>
        </w:trPr>
        <w:tc>
          <w:tcPr>
            <w:tcW w:w="5397" w:type="dxa"/>
          </w:tcPr>
          <w:p w14:paraId="25DAC4EE" w14:textId="4C0AB061" w:rsidR="00E953F3" w:rsidRPr="00183AAB" w:rsidRDefault="00E953F3"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Languages</w:t>
            </w:r>
          </w:p>
        </w:tc>
        <w:tc>
          <w:tcPr>
            <w:tcW w:w="5397" w:type="dxa"/>
          </w:tcPr>
          <w:p w14:paraId="54C1B35B" w14:textId="1D466FBC" w:rsidR="00E953F3" w:rsidRPr="00183AAB" w:rsidRDefault="00B53372" w:rsidP="00B53372">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Java, JavaScript, TypeScript, SQL</w:t>
            </w:r>
          </w:p>
        </w:tc>
      </w:tr>
      <w:tr w:rsidR="00E953F3" w:rsidRPr="00183AAB" w14:paraId="764B3A5B" w14:textId="77777777" w:rsidTr="00B53372">
        <w:trPr>
          <w:trHeight w:val="379"/>
        </w:trPr>
        <w:tc>
          <w:tcPr>
            <w:tcW w:w="5397" w:type="dxa"/>
          </w:tcPr>
          <w:p w14:paraId="7B4ACD8B" w14:textId="46CB7AFE" w:rsidR="00E953F3"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Backend Frameworks</w:t>
            </w:r>
          </w:p>
        </w:tc>
        <w:tc>
          <w:tcPr>
            <w:tcW w:w="5397" w:type="dxa"/>
          </w:tcPr>
          <w:p w14:paraId="7FBC4FB8" w14:textId="35273F25" w:rsidR="00E953F3"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Spring Boot, Spring MVC, Hibernate, JPA, RESTful APIs, Microservices, Maven, Gradle</w:t>
            </w:r>
          </w:p>
        </w:tc>
      </w:tr>
      <w:tr w:rsidR="00E953F3" w:rsidRPr="00183AAB" w14:paraId="2C0B63F7" w14:textId="77777777" w:rsidTr="00B53372">
        <w:trPr>
          <w:trHeight w:val="372"/>
        </w:trPr>
        <w:tc>
          <w:tcPr>
            <w:tcW w:w="5397" w:type="dxa"/>
          </w:tcPr>
          <w:p w14:paraId="3F0AA048" w14:textId="74FB83C5" w:rsidR="00E953F3"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Frontend Technologies</w:t>
            </w:r>
          </w:p>
        </w:tc>
        <w:tc>
          <w:tcPr>
            <w:tcW w:w="5397" w:type="dxa"/>
          </w:tcPr>
          <w:p w14:paraId="15B3C14D" w14:textId="05BEF380" w:rsidR="00E953F3"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React.js, Angular, HTML5, CSS3, AJAX</w:t>
            </w:r>
          </w:p>
        </w:tc>
      </w:tr>
      <w:tr w:rsidR="00E953F3" w:rsidRPr="00183AAB" w14:paraId="24B4A199" w14:textId="77777777" w:rsidTr="00B53372">
        <w:trPr>
          <w:trHeight w:val="372"/>
        </w:trPr>
        <w:tc>
          <w:tcPr>
            <w:tcW w:w="5397" w:type="dxa"/>
          </w:tcPr>
          <w:p w14:paraId="4C06CF06" w14:textId="76ACF7D9" w:rsidR="00E953F3"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Databases</w:t>
            </w:r>
          </w:p>
        </w:tc>
        <w:tc>
          <w:tcPr>
            <w:tcW w:w="5397" w:type="dxa"/>
          </w:tcPr>
          <w:p w14:paraId="3C410048" w14:textId="0B0E6744" w:rsidR="00E953F3"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MySQL, PostgreSQL, MongoDB</w:t>
            </w:r>
          </w:p>
        </w:tc>
      </w:tr>
      <w:tr w:rsidR="00E953F3" w:rsidRPr="00183AAB" w14:paraId="6376A117" w14:textId="77777777" w:rsidTr="00B53372">
        <w:trPr>
          <w:trHeight w:val="372"/>
        </w:trPr>
        <w:tc>
          <w:tcPr>
            <w:tcW w:w="5397" w:type="dxa"/>
          </w:tcPr>
          <w:p w14:paraId="40A84373" w14:textId="7FA75BE8" w:rsidR="00E953F3"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Version Control</w:t>
            </w:r>
          </w:p>
        </w:tc>
        <w:tc>
          <w:tcPr>
            <w:tcW w:w="5397" w:type="dxa"/>
          </w:tcPr>
          <w:p w14:paraId="12305697" w14:textId="3E6D8543" w:rsidR="00E953F3"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Git, GitHub</w:t>
            </w:r>
          </w:p>
        </w:tc>
      </w:tr>
      <w:tr w:rsidR="00B53372" w:rsidRPr="00183AAB" w14:paraId="5A3FA951" w14:textId="77777777" w:rsidTr="00B53372">
        <w:trPr>
          <w:trHeight w:val="372"/>
        </w:trPr>
        <w:tc>
          <w:tcPr>
            <w:tcW w:w="5397" w:type="dxa"/>
          </w:tcPr>
          <w:p w14:paraId="3143183E" w14:textId="50BA1EDD" w:rsidR="00B53372"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DevOps &amp; CI/CD</w:t>
            </w:r>
          </w:p>
        </w:tc>
        <w:tc>
          <w:tcPr>
            <w:tcW w:w="5397" w:type="dxa"/>
          </w:tcPr>
          <w:p w14:paraId="7605DEC2" w14:textId="66CFB21A" w:rsidR="00B53372"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Jenkins, Docker, Kubernetes, GitHub Actions</w:t>
            </w:r>
          </w:p>
        </w:tc>
      </w:tr>
      <w:tr w:rsidR="00B53372" w:rsidRPr="00183AAB" w14:paraId="686EC818" w14:textId="77777777" w:rsidTr="00B53372">
        <w:trPr>
          <w:trHeight w:val="372"/>
        </w:trPr>
        <w:tc>
          <w:tcPr>
            <w:tcW w:w="5397" w:type="dxa"/>
          </w:tcPr>
          <w:p w14:paraId="6D8FDA4B" w14:textId="3F5BFA69" w:rsidR="00B53372"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Cloud Platforms</w:t>
            </w:r>
          </w:p>
        </w:tc>
        <w:tc>
          <w:tcPr>
            <w:tcW w:w="5397" w:type="dxa"/>
          </w:tcPr>
          <w:p w14:paraId="42B65885" w14:textId="3509D7C4" w:rsidR="00B53372"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AWS</w:t>
            </w:r>
          </w:p>
        </w:tc>
      </w:tr>
      <w:tr w:rsidR="00B53372" w:rsidRPr="00183AAB" w14:paraId="0CCF5803" w14:textId="77777777" w:rsidTr="00B53372">
        <w:trPr>
          <w:trHeight w:val="372"/>
        </w:trPr>
        <w:tc>
          <w:tcPr>
            <w:tcW w:w="5397" w:type="dxa"/>
          </w:tcPr>
          <w:p w14:paraId="050771F4" w14:textId="6B3FE45F" w:rsidR="00B53372"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Messaging &amp; Caching</w:t>
            </w:r>
          </w:p>
        </w:tc>
        <w:tc>
          <w:tcPr>
            <w:tcW w:w="5397" w:type="dxa"/>
          </w:tcPr>
          <w:p w14:paraId="09AB5458" w14:textId="1E2E5B20" w:rsidR="00B53372"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Kafka, Redis</w:t>
            </w:r>
          </w:p>
        </w:tc>
      </w:tr>
      <w:tr w:rsidR="00B53372" w:rsidRPr="00183AAB" w14:paraId="5DBD840B" w14:textId="77777777" w:rsidTr="00B53372">
        <w:trPr>
          <w:trHeight w:val="372"/>
        </w:trPr>
        <w:tc>
          <w:tcPr>
            <w:tcW w:w="5397" w:type="dxa"/>
          </w:tcPr>
          <w:p w14:paraId="061C20B7" w14:textId="31C42561" w:rsidR="00B53372"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Testing Tools</w:t>
            </w:r>
          </w:p>
        </w:tc>
        <w:tc>
          <w:tcPr>
            <w:tcW w:w="5397" w:type="dxa"/>
          </w:tcPr>
          <w:p w14:paraId="001FC462" w14:textId="0E4E69B1" w:rsidR="00B53372"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JUnit, Mockito, Postman</w:t>
            </w:r>
          </w:p>
        </w:tc>
      </w:tr>
      <w:tr w:rsidR="00B53372" w:rsidRPr="00183AAB" w14:paraId="4831474A" w14:textId="77777777" w:rsidTr="00B53372">
        <w:trPr>
          <w:trHeight w:val="372"/>
        </w:trPr>
        <w:tc>
          <w:tcPr>
            <w:tcW w:w="5397" w:type="dxa"/>
          </w:tcPr>
          <w:p w14:paraId="7AD522A7" w14:textId="73D82F33" w:rsidR="00B53372"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API Documentation</w:t>
            </w:r>
          </w:p>
        </w:tc>
        <w:tc>
          <w:tcPr>
            <w:tcW w:w="5397" w:type="dxa"/>
          </w:tcPr>
          <w:p w14:paraId="5D9F6D4F" w14:textId="3187351D" w:rsidR="00B53372"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Swagger, API Inspector</w:t>
            </w:r>
          </w:p>
        </w:tc>
      </w:tr>
      <w:tr w:rsidR="00B53372" w:rsidRPr="00183AAB" w14:paraId="6ECE8AA4" w14:textId="77777777" w:rsidTr="00B53372">
        <w:trPr>
          <w:trHeight w:val="372"/>
        </w:trPr>
        <w:tc>
          <w:tcPr>
            <w:tcW w:w="5397" w:type="dxa"/>
          </w:tcPr>
          <w:p w14:paraId="72641536" w14:textId="03A444E8" w:rsidR="00B53372"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IDEs &amp; Tools</w:t>
            </w:r>
          </w:p>
        </w:tc>
        <w:tc>
          <w:tcPr>
            <w:tcW w:w="5397" w:type="dxa"/>
          </w:tcPr>
          <w:p w14:paraId="048EA14C" w14:textId="1156C004" w:rsidR="00B53372" w:rsidRPr="00183AAB" w:rsidRDefault="00B53372" w:rsidP="00E953F3">
            <w:pPr>
              <w:pStyle w:val="divdocumentdivsectiontitle"/>
              <w:spacing w:before="100" w:beforeAutospacing="1" w:after="100" w:afterAutospacing="1"/>
              <w:rPr>
                <w:rFonts w:ascii="Times New Roman" w:hAnsi="Times New Roman" w:cs="Times New Roman"/>
                <w:sz w:val="20"/>
                <w:szCs w:val="20"/>
              </w:rPr>
            </w:pPr>
            <w:r w:rsidRPr="00183AAB">
              <w:rPr>
                <w:rFonts w:ascii="Times New Roman" w:hAnsi="Times New Roman" w:cs="Times New Roman"/>
                <w:sz w:val="20"/>
                <w:szCs w:val="20"/>
              </w:rPr>
              <w:t>IntelliJ IDEA, Visual Studio Code, Eclipse</w:t>
            </w:r>
          </w:p>
        </w:tc>
      </w:tr>
    </w:tbl>
    <w:p w14:paraId="0B48199B" w14:textId="30AA36BE" w:rsidR="00393561" w:rsidRPr="00183AAB" w:rsidRDefault="00000000">
      <w:pPr>
        <w:pStyle w:val="divdocumentdivsectiontitle"/>
        <w:spacing w:before="160" w:after="60"/>
        <w:rPr>
          <w:b/>
          <w:bCs/>
          <w:sz w:val="24"/>
          <w:szCs w:val="24"/>
        </w:rPr>
      </w:pPr>
      <w:r w:rsidRPr="00183AAB">
        <w:rPr>
          <w:b/>
          <w:bCs/>
          <w:sz w:val="24"/>
          <w:szCs w:val="24"/>
        </w:rPr>
        <w:t>Professional Experience</w:t>
      </w:r>
      <w:r w:rsidR="00E277E3" w:rsidRPr="00183AAB">
        <w:rPr>
          <w:b/>
          <w:bCs/>
          <w:sz w:val="24"/>
          <w:szCs w:val="24"/>
        </w:rPr>
        <w:br/>
      </w:r>
    </w:p>
    <w:p w14:paraId="0732B0C0" w14:textId="41F71638" w:rsidR="00E62D42" w:rsidRPr="00183AAB" w:rsidRDefault="00105890">
      <w:pPr>
        <w:pStyle w:val="divdocumentsinglecolumn"/>
        <w:tabs>
          <w:tab w:val="right" w:pos="10620"/>
        </w:tabs>
        <w:spacing w:line="280" w:lineRule="atLeast"/>
      </w:pPr>
      <w:r w:rsidRPr="00183AAB">
        <w:rPr>
          <w:rStyle w:val="span"/>
          <w:b/>
          <w:bCs/>
        </w:rPr>
        <w:t>Senior Java Developer</w:t>
      </w:r>
      <w:r w:rsidR="00E84A3F" w:rsidRPr="00183AAB">
        <w:rPr>
          <w:rStyle w:val="datesWrapper"/>
        </w:rPr>
        <w:tab/>
        <w:t xml:space="preserve"> </w:t>
      </w:r>
      <w:r w:rsidR="00E84A3F" w:rsidRPr="00183AAB">
        <w:rPr>
          <w:rStyle w:val="span"/>
          <w:b/>
          <w:bCs/>
        </w:rPr>
        <w:t xml:space="preserve">June 2024 to </w:t>
      </w:r>
      <w:r w:rsidR="00E2094D" w:rsidRPr="00183AAB">
        <w:rPr>
          <w:rStyle w:val="span"/>
          <w:b/>
          <w:bCs/>
        </w:rPr>
        <w:t>Present</w:t>
      </w:r>
      <w:r w:rsidR="00E84A3F" w:rsidRPr="00183AAB">
        <w:rPr>
          <w:rStyle w:val="datesWrapper"/>
        </w:rPr>
        <w:t xml:space="preserve"> </w:t>
      </w:r>
    </w:p>
    <w:p w14:paraId="6D3C752A" w14:textId="1DD8F905" w:rsidR="00E84A3F" w:rsidRPr="00183AAB" w:rsidRDefault="00E84A3F">
      <w:pPr>
        <w:pStyle w:val="divdocumentsinglecolumn"/>
        <w:tabs>
          <w:tab w:val="right" w:pos="10620"/>
        </w:tabs>
        <w:spacing w:before="120" w:line="280" w:lineRule="atLeast"/>
        <w:rPr>
          <w:rStyle w:val="span"/>
        </w:rPr>
      </w:pPr>
      <w:r w:rsidRPr="00183AAB">
        <w:rPr>
          <w:rStyle w:val="span"/>
        </w:rPr>
        <w:t>Sysco, United States</w:t>
      </w:r>
    </w:p>
    <w:p w14:paraId="2258B64D" w14:textId="12420466" w:rsidR="00183AAB" w:rsidRPr="00183AAB" w:rsidRDefault="00E84A3F">
      <w:pPr>
        <w:pStyle w:val="divdocumentsinglecolumn"/>
        <w:tabs>
          <w:tab w:val="right" w:pos="10620"/>
        </w:tabs>
        <w:spacing w:before="120" w:line="280" w:lineRule="atLeast"/>
        <w:rPr>
          <w:rStyle w:val="span"/>
          <w:sz w:val="20"/>
          <w:szCs w:val="20"/>
        </w:rPr>
      </w:pPr>
      <w:r w:rsidRPr="00183AAB">
        <w:rPr>
          <w:rStyle w:val="span"/>
          <w:b/>
          <w:bCs/>
          <w:sz w:val="20"/>
          <w:szCs w:val="20"/>
        </w:rPr>
        <w:t>Project Description:</w:t>
      </w:r>
      <w:r w:rsidRPr="00183AAB">
        <w:rPr>
          <w:rStyle w:val="span"/>
          <w:sz w:val="20"/>
          <w:szCs w:val="20"/>
        </w:rPr>
        <w:t xml:space="preserve"> Worked on enhancing and modernizing the Sysco Foods enterprise application used by end-users to browse and manage food products across categories such as Dairy, Fats &amp; Oils, and Poultry. The project involved converting a</w:t>
      </w:r>
      <w:r w:rsidRPr="00183AAB">
        <w:rPr>
          <w:rStyle w:val="span"/>
        </w:rPr>
        <w:t xml:space="preserve"> </w:t>
      </w:r>
      <w:r w:rsidRPr="00183AAB">
        <w:rPr>
          <w:rStyle w:val="span"/>
          <w:sz w:val="20"/>
          <w:szCs w:val="20"/>
        </w:rPr>
        <w:t>legacy monolithic system into scalable microservices using Java, Spring Boot, and PostgreSQL. Key responsibilities included designing and developing RESTful APIs, integrating Swagger and API Inspector for documentation and testing, and deploying services on AWS cloud infrastructure. The focus was placed on improving performance, modularity, and user experience across the application.</w:t>
      </w:r>
    </w:p>
    <w:p w14:paraId="24903D1B" w14:textId="65AFBFA9" w:rsidR="00E84A3F" w:rsidRPr="00183AAB" w:rsidRDefault="00E84A3F">
      <w:pPr>
        <w:pStyle w:val="divdocumentsinglecolumn"/>
        <w:tabs>
          <w:tab w:val="right" w:pos="10620"/>
        </w:tabs>
        <w:spacing w:before="120" w:line="280" w:lineRule="atLeast"/>
        <w:rPr>
          <w:rStyle w:val="span"/>
          <w:b/>
          <w:bCs/>
          <w:sz w:val="20"/>
          <w:szCs w:val="20"/>
        </w:rPr>
      </w:pPr>
      <w:r w:rsidRPr="00183AAB">
        <w:rPr>
          <w:rStyle w:val="span"/>
          <w:b/>
          <w:bCs/>
          <w:sz w:val="20"/>
          <w:szCs w:val="20"/>
        </w:rPr>
        <w:t>Frontend:</w:t>
      </w:r>
    </w:p>
    <w:p w14:paraId="4B43F7F9" w14:textId="08F659CF" w:rsidR="00574800" w:rsidRPr="00574800" w:rsidRDefault="00574800" w:rsidP="00574800">
      <w:pPr>
        <w:pStyle w:val="divdocumentsinglecolumn"/>
        <w:numPr>
          <w:ilvl w:val="0"/>
          <w:numId w:val="6"/>
        </w:numPr>
        <w:tabs>
          <w:tab w:val="right" w:pos="10620"/>
        </w:tabs>
        <w:spacing w:before="120" w:line="280" w:lineRule="atLeast"/>
        <w:rPr>
          <w:sz w:val="20"/>
          <w:szCs w:val="20"/>
        </w:rPr>
      </w:pPr>
      <w:r w:rsidRPr="00574800">
        <w:rPr>
          <w:sz w:val="20"/>
          <w:szCs w:val="20"/>
        </w:rPr>
        <w:t>Designed and developed highly interactive, component-based user interfaces using React.js and Redux, enabling efficient management of products, pricing, and orders across multiple categories like Dairy and Fats &amp; Oils.</w:t>
      </w:r>
    </w:p>
    <w:p w14:paraId="7C28D315" w14:textId="6C5BA2DC" w:rsidR="00574800" w:rsidRPr="00574800" w:rsidRDefault="00574800" w:rsidP="00574800">
      <w:pPr>
        <w:pStyle w:val="divdocumentsinglecolumn"/>
        <w:numPr>
          <w:ilvl w:val="0"/>
          <w:numId w:val="6"/>
        </w:numPr>
        <w:tabs>
          <w:tab w:val="right" w:pos="10620"/>
        </w:tabs>
        <w:spacing w:before="120" w:line="280" w:lineRule="atLeast"/>
        <w:rPr>
          <w:sz w:val="20"/>
          <w:szCs w:val="20"/>
        </w:rPr>
      </w:pPr>
      <w:r w:rsidRPr="00574800">
        <w:rPr>
          <w:sz w:val="20"/>
          <w:szCs w:val="20"/>
        </w:rPr>
        <w:lastRenderedPageBreak/>
        <w:t>Refactored legacy frontend logic into modular components and implemented routing with React Router, improving maintainability and UX.</w:t>
      </w:r>
    </w:p>
    <w:p w14:paraId="60321229" w14:textId="47C2A752" w:rsidR="00574800" w:rsidRPr="00574800" w:rsidRDefault="00574800" w:rsidP="00574800">
      <w:pPr>
        <w:pStyle w:val="divdocumentsinglecolumn"/>
        <w:numPr>
          <w:ilvl w:val="0"/>
          <w:numId w:val="6"/>
        </w:numPr>
        <w:tabs>
          <w:tab w:val="right" w:pos="10620"/>
        </w:tabs>
        <w:spacing w:before="120" w:line="280" w:lineRule="atLeast"/>
        <w:rPr>
          <w:sz w:val="20"/>
          <w:szCs w:val="20"/>
        </w:rPr>
      </w:pPr>
      <w:r w:rsidRPr="00574800">
        <w:rPr>
          <w:sz w:val="20"/>
          <w:szCs w:val="20"/>
        </w:rPr>
        <w:t>Applied Axios for structured API integrations and implemented a global error boundary to capture client-side exceptions gracefully, improving fault tolerance and user feedback.</w:t>
      </w:r>
    </w:p>
    <w:p w14:paraId="2FD90069" w14:textId="516D18F2" w:rsidR="00574800" w:rsidRPr="00574800" w:rsidRDefault="00574800" w:rsidP="00574800">
      <w:pPr>
        <w:pStyle w:val="divdocumentsinglecolumn"/>
        <w:numPr>
          <w:ilvl w:val="0"/>
          <w:numId w:val="6"/>
        </w:numPr>
        <w:tabs>
          <w:tab w:val="right" w:pos="10620"/>
        </w:tabs>
        <w:spacing w:before="120" w:line="280" w:lineRule="atLeast"/>
        <w:rPr>
          <w:sz w:val="20"/>
          <w:szCs w:val="20"/>
        </w:rPr>
      </w:pPr>
      <w:r w:rsidRPr="00574800">
        <w:rPr>
          <w:sz w:val="20"/>
          <w:szCs w:val="20"/>
        </w:rPr>
        <w:t>Worked closely with UX designers to implement a consistent theme across screens, incorporating SASS, conditional styling, and accessibility features (ARIA roles, keyboard navigation).</w:t>
      </w:r>
    </w:p>
    <w:p w14:paraId="23E0E821" w14:textId="32F17DDC" w:rsidR="00574800" w:rsidRPr="00183AAB" w:rsidRDefault="00574800" w:rsidP="00574800">
      <w:pPr>
        <w:pStyle w:val="divdocumentsinglecolumn"/>
        <w:numPr>
          <w:ilvl w:val="0"/>
          <w:numId w:val="6"/>
        </w:numPr>
        <w:tabs>
          <w:tab w:val="right" w:pos="10620"/>
        </w:tabs>
        <w:spacing w:before="120" w:line="280" w:lineRule="atLeast"/>
        <w:rPr>
          <w:sz w:val="20"/>
          <w:szCs w:val="20"/>
        </w:rPr>
      </w:pPr>
      <w:r w:rsidRPr="00574800">
        <w:rPr>
          <w:sz w:val="20"/>
          <w:szCs w:val="20"/>
        </w:rPr>
        <w:t>Implemented optimistic UI updates and debounced search filters to improve application responsiveness, especially in high-volume datasets.</w:t>
      </w:r>
    </w:p>
    <w:p w14:paraId="0D66805C" w14:textId="1C91A5F3" w:rsidR="00E84A3F" w:rsidRPr="00183AAB" w:rsidRDefault="00E84A3F" w:rsidP="00E84A3F">
      <w:pPr>
        <w:pStyle w:val="divdocumentsinglecolumn"/>
        <w:tabs>
          <w:tab w:val="right" w:pos="10620"/>
        </w:tabs>
        <w:spacing w:before="120" w:line="280" w:lineRule="atLeast"/>
        <w:rPr>
          <w:b/>
          <w:bCs/>
          <w:sz w:val="20"/>
          <w:szCs w:val="20"/>
        </w:rPr>
      </w:pPr>
      <w:r w:rsidRPr="00183AAB">
        <w:rPr>
          <w:b/>
          <w:bCs/>
          <w:sz w:val="20"/>
          <w:szCs w:val="20"/>
        </w:rPr>
        <w:t>Backend:</w:t>
      </w:r>
    </w:p>
    <w:p w14:paraId="45D7A6E4" w14:textId="77777777" w:rsidR="0026205B" w:rsidRPr="0026205B" w:rsidRDefault="0026205B" w:rsidP="0026205B">
      <w:pPr>
        <w:pStyle w:val="divdocumentsinglecolumn"/>
        <w:numPr>
          <w:ilvl w:val="0"/>
          <w:numId w:val="7"/>
        </w:numPr>
        <w:tabs>
          <w:tab w:val="right" w:pos="10620"/>
        </w:tabs>
        <w:spacing w:before="120" w:line="280" w:lineRule="atLeast"/>
        <w:rPr>
          <w:sz w:val="20"/>
          <w:szCs w:val="20"/>
        </w:rPr>
      </w:pPr>
      <w:r w:rsidRPr="0026205B">
        <w:rPr>
          <w:sz w:val="20"/>
          <w:szCs w:val="20"/>
        </w:rPr>
        <w:t>Reengineered core backend logic using Spring Boot, introducing domain-driven service separation, enabling decoupled feature deployment and better fault isolation.</w:t>
      </w:r>
    </w:p>
    <w:p w14:paraId="7D2A4148" w14:textId="77777777" w:rsidR="0026205B" w:rsidRPr="0026205B" w:rsidRDefault="0026205B" w:rsidP="0026205B">
      <w:pPr>
        <w:pStyle w:val="divdocumentsinglecolumn"/>
        <w:numPr>
          <w:ilvl w:val="0"/>
          <w:numId w:val="7"/>
        </w:numPr>
        <w:tabs>
          <w:tab w:val="right" w:pos="10620"/>
        </w:tabs>
        <w:spacing w:before="120" w:line="280" w:lineRule="atLeast"/>
        <w:rPr>
          <w:sz w:val="20"/>
          <w:szCs w:val="20"/>
        </w:rPr>
      </w:pPr>
      <w:r w:rsidRPr="0026205B">
        <w:rPr>
          <w:sz w:val="20"/>
          <w:szCs w:val="20"/>
        </w:rPr>
        <w:t>Developed secure, scalable REST APIs to handle product creation, inventory synchronization, and pricing calculations with robust input validation and logging.</w:t>
      </w:r>
    </w:p>
    <w:p w14:paraId="591759CC" w14:textId="77777777" w:rsidR="0026205B" w:rsidRPr="0026205B" w:rsidRDefault="0026205B" w:rsidP="0026205B">
      <w:pPr>
        <w:pStyle w:val="divdocumentsinglecolumn"/>
        <w:numPr>
          <w:ilvl w:val="0"/>
          <w:numId w:val="7"/>
        </w:numPr>
        <w:tabs>
          <w:tab w:val="right" w:pos="10620"/>
        </w:tabs>
        <w:spacing w:before="120" w:line="280" w:lineRule="atLeast"/>
        <w:rPr>
          <w:sz w:val="20"/>
          <w:szCs w:val="20"/>
        </w:rPr>
      </w:pPr>
      <w:r w:rsidRPr="0026205B">
        <w:rPr>
          <w:sz w:val="20"/>
          <w:szCs w:val="20"/>
        </w:rPr>
        <w:t>Integrated PostgreSQL with schema versioning and crafted performant SQL queries for product lookups, search filters, and order processing.</w:t>
      </w:r>
    </w:p>
    <w:p w14:paraId="6FDCBDA6" w14:textId="77777777" w:rsidR="0026205B" w:rsidRPr="0026205B" w:rsidRDefault="0026205B" w:rsidP="0026205B">
      <w:pPr>
        <w:pStyle w:val="divdocumentsinglecolumn"/>
        <w:numPr>
          <w:ilvl w:val="0"/>
          <w:numId w:val="7"/>
        </w:numPr>
        <w:tabs>
          <w:tab w:val="right" w:pos="10620"/>
        </w:tabs>
        <w:spacing w:before="120" w:line="280" w:lineRule="atLeast"/>
        <w:rPr>
          <w:sz w:val="20"/>
          <w:szCs w:val="20"/>
        </w:rPr>
      </w:pPr>
      <w:r w:rsidRPr="0026205B">
        <w:rPr>
          <w:sz w:val="20"/>
          <w:szCs w:val="20"/>
        </w:rPr>
        <w:t>Used Swagger/OpenAPI to auto-generate API docs and improve developer onboarding speed across teams.</w:t>
      </w:r>
    </w:p>
    <w:p w14:paraId="6FC4CECB" w14:textId="026481A5" w:rsidR="0026205B" w:rsidRPr="00183AAB" w:rsidRDefault="0026205B" w:rsidP="0026205B">
      <w:pPr>
        <w:pStyle w:val="divdocumentsinglecolumn"/>
        <w:numPr>
          <w:ilvl w:val="0"/>
          <w:numId w:val="7"/>
        </w:numPr>
        <w:tabs>
          <w:tab w:val="right" w:pos="10620"/>
        </w:tabs>
        <w:spacing w:before="120" w:line="280" w:lineRule="atLeast"/>
        <w:rPr>
          <w:sz w:val="20"/>
          <w:szCs w:val="20"/>
        </w:rPr>
      </w:pPr>
      <w:r w:rsidRPr="0026205B">
        <w:rPr>
          <w:sz w:val="20"/>
          <w:szCs w:val="20"/>
        </w:rPr>
        <w:t>Designed business logic workflows to auto-update availability statuses across regions based on supplier data feeds.</w:t>
      </w:r>
    </w:p>
    <w:p w14:paraId="45E39499" w14:textId="68A233F0" w:rsidR="00E84A3F" w:rsidRPr="00183AAB" w:rsidRDefault="00E84A3F" w:rsidP="00E84A3F">
      <w:pPr>
        <w:pStyle w:val="divdocumentsinglecolumn"/>
        <w:tabs>
          <w:tab w:val="right" w:pos="10620"/>
        </w:tabs>
        <w:spacing w:before="120" w:line="280" w:lineRule="atLeast"/>
        <w:rPr>
          <w:b/>
          <w:bCs/>
          <w:sz w:val="20"/>
          <w:szCs w:val="20"/>
        </w:rPr>
      </w:pPr>
      <w:r w:rsidRPr="00183AAB">
        <w:rPr>
          <w:b/>
          <w:bCs/>
          <w:sz w:val="20"/>
          <w:szCs w:val="20"/>
        </w:rPr>
        <w:t>Cloud</w:t>
      </w:r>
      <w:r w:rsidR="002055F8" w:rsidRPr="00183AAB">
        <w:rPr>
          <w:b/>
          <w:bCs/>
          <w:sz w:val="20"/>
          <w:szCs w:val="20"/>
        </w:rPr>
        <w:t>/DevOps</w:t>
      </w:r>
      <w:r w:rsidRPr="00183AAB">
        <w:rPr>
          <w:b/>
          <w:bCs/>
          <w:sz w:val="20"/>
          <w:szCs w:val="20"/>
        </w:rPr>
        <w:t xml:space="preserve">: </w:t>
      </w:r>
    </w:p>
    <w:p w14:paraId="46455A90" w14:textId="77777777" w:rsidR="0026205B" w:rsidRPr="0026205B" w:rsidRDefault="0026205B" w:rsidP="0026205B">
      <w:pPr>
        <w:pStyle w:val="divdocumentsinglecolumn"/>
        <w:numPr>
          <w:ilvl w:val="0"/>
          <w:numId w:val="7"/>
        </w:numPr>
        <w:tabs>
          <w:tab w:val="right" w:pos="10620"/>
        </w:tabs>
        <w:spacing w:before="120" w:line="280" w:lineRule="atLeast"/>
        <w:rPr>
          <w:sz w:val="20"/>
          <w:szCs w:val="20"/>
        </w:rPr>
      </w:pPr>
      <w:r w:rsidRPr="0026205B">
        <w:rPr>
          <w:sz w:val="20"/>
          <w:szCs w:val="20"/>
        </w:rPr>
        <w:t>Deployed services using Docker containers and managed AWS resources including EC2 for compute, RDS for data persistence, and S3 for image/document assets.</w:t>
      </w:r>
    </w:p>
    <w:p w14:paraId="6DB02ADD" w14:textId="77777777" w:rsidR="0026205B" w:rsidRPr="0026205B" w:rsidRDefault="0026205B" w:rsidP="0026205B">
      <w:pPr>
        <w:pStyle w:val="divdocumentsinglecolumn"/>
        <w:numPr>
          <w:ilvl w:val="0"/>
          <w:numId w:val="7"/>
        </w:numPr>
        <w:tabs>
          <w:tab w:val="right" w:pos="10620"/>
        </w:tabs>
        <w:spacing w:before="120" w:line="280" w:lineRule="atLeast"/>
        <w:rPr>
          <w:sz w:val="20"/>
          <w:szCs w:val="20"/>
        </w:rPr>
      </w:pPr>
      <w:r w:rsidRPr="0026205B">
        <w:rPr>
          <w:sz w:val="20"/>
          <w:szCs w:val="20"/>
        </w:rPr>
        <w:t>Automated CI/CD pipelines via Jenkins, integrating SonarQube for code quality checks, testing stages, and auto-deployments with rollback strategies.</w:t>
      </w:r>
    </w:p>
    <w:p w14:paraId="1A695759" w14:textId="77777777" w:rsidR="0026205B" w:rsidRPr="0026205B" w:rsidRDefault="0026205B" w:rsidP="0026205B">
      <w:pPr>
        <w:pStyle w:val="divdocumentsinglecolumn"/>
        <w:numPr>
          <w:ilvl w:val="0"/>
          <w:numId w:val="7"/>
        </w:numPr>
        <w:tabs>
          <w:tab w:val="right" w:pos="10620"/>
        </w:tabs>
        <w:spacing w:before="120" w:line="280" w:lineRule="atLeast"/>
        <w:rPr>
          <w:sz w:val="20"/>
          <w:szCs w:val="20"/>
        </w:rPr>
      </w:pPr>
      <w:r w:rsidRPr="0026205B">
        <w:rPr>
          <w:sz w:val="20"/>
          <w:szCs w:val="20"/>
        </w:rPr>
        <w:t>Configured CloudWatch logs, created alarms for service downtime, and set up dashboards to monitor throughput, error rates, and DB connections.</w:t>
      </w:r>
    </w:p>
    <w:p w14:paraId="45422C8D" w14:textId="5648BCEF" w:rsidR="0026205B" w:rsidRPr="00183AAB" w:rsidRDefault="0026205B" w:rsidP="0026205B">
      <w:pPr>
        <w:pStyle w:val="divdocumentsinglecolumn"/>
        <w:numPr>
          <w:ilvl w:val="0"/>
          <w:numId w:val="7"/>
        </w:numPr>
        <w:tabs>
          <w:tab w:val="right" w:pos="10620"/>
        </w:tabs>
        <w:spacing w:before="120" w:line="280" w:lineRule="atLeast"/>
        <w:rPr>
          <w:sz w:val="20"/>
          <w:szCs w:val="20"/>
        </w:rPr>
      </w:pPr>
      <w:r w:rsidRPr="0026205B">
        <w:rPr>
          <w:sz w:val="20"/>
          <w:szCs w:val="20"/>
        </w:rPr>
        <w:t>Used AWS IAM and Secrets Manager to securely manage environment credentials and service-to-service communication tokens.</w:t>
      </w:r>
    </w:p>
    <w:p w14:paraId="30EDAA6C" w14:textId="07AA51F3" w:rsidR="002055F8" w:rsidRPr="00183AAB" w:rsidRDefault="002055F8" w:rsidP="002055F8">
      <w:pPr>
        <w:pStyle w:val="divdocumentsinglecolumn"/>
        <w:tabs>
          <w:tab w:val="right" w:pos="10620"/>
        </w:tabs>
        <w:spacing w:before="120" w:line="280" w:lineRule="atLeast"/>
        <w:rPr>
          <w:sz w:val="20"/>
          <w:szCs w:val="20"/>
        </w:rPr>
      </w:pPr>
      <w:r w:rsidRPr="00183AAB">
        <w:rPr>
          <w:b/>
          <w:bCs/>
          <w:sz w:val="20"/>
          <w:szCs w:val="20"/>
        </w:rPr>
        <w:t>Environment:</w:t>
      </w:r>
    </w:p>
    <w:p w14:paraId="7A98B725" w14:textId="0DAACEBC" w:rsidR="002055F8" w:rsidRPr="00183AAB" w:rsidRDefault="00AD75FF" w:rsidP="002055F8">
      <w:pPr>
        <w:pStyle w:val="divdocumentsinglecolumn"/>
        <w:tabs>
          <w:tab w:val="right" w:pos="10620"/>
        </w:tabs>
        <w:spacing w:before="120" w:line="280" w:lineRule="atLeast"/>
        <w:rPr>
          <w:sz w:val="20"/>
          <w:szCs w:val="20"/>
        </w:rPr>
      </w:pPr>
      <w:r w:rsidRPr="00AD75FF">
        <w:rPr>
          <w:sz w:val="20"/>
          <w:szCs w:val="20"/>
        </w:rPr>
        <w:t>Java 8/17, Spring Boot, React.js, Redux, PostgreSQL, Swagger, AWS (EC2, RDS, S3), Docker, Jenkins, Git, SASS</w:t>
      </w:r>
      <w:r>
        <w:rPr>
          <w:sz w:val="20"/>
          <w:szCs w:val="20"/>
        </w:rPr>
        <w:t>.</w:t>
      </w:r>
      <w:r w:rsidR="00E277E3" w:rsidRPr="00183AAB">
        <w:rPr>
          <w:sz w:val="20"/>
          <w:szCs w:val="20"/>
        </w:rPr>
        <w:br/>
      </w:r>
    </w:p>
    <w:p w14:paraId="65EC9F6F" w14:textId="53A6ADFA" w:rsidR="00E84A3F" w:rsidRPr="00183AAB" w:rsidRDefault="00E84A3F" w:rsidP="00E84A3F">
      <w:pPr>
        <w:pStyle w:val="divdocumentsinglecolumn"/>
        <w:tabs>
          <w:tab w:val="right" w:pos="10620"/>
        </w:tabs>
        <w:spacing w:before="120" w:line="280" w:lineRule="atLeast"/>
        <w:rPr>
          <w:sz w:val="20"/>
          <w:szCs w:val="20"/>
        </w:rPr>
      </w:pPr>
      <w:r w:rsidRPr="00183AAB">
        <w:rPr>
          <w:rStyle w:val="span"/>
          <w:b/>
          <w:bCs/>
          <w:sz w:val="20"/>
          <w:szCs w:val="20"/>
        </w:rPr>
        <w:t>Java Developer</w:t>
      </w:r>
      <w:r w:rsidRPr="00183AAB">
        <w:rPr>
          <w:rStyle w:val="datesWrapper"/>
          <w:sz w:val="20"/>
          <w:szCs w:val="20"/>
        </w:rPr>
        <w:tab/>
        <w:t xml:space="preserve"> </w:t>
      </w:r>
      <w:r w:rsidR="00E2094D" w:rsidRPr="00183AAB">
        <w:rPr>
          <w:rStyle w:val="span"/>
          <w:b/>
          <w:bCs/>
          <w:sz w:val="20"/>
          <w:szCs w:val="20"/>
        </w:rPr>
        <w:t>January</w:t>
      </w:r>
      <w:r w:rsidRPr="00183AAB">
        <w:rPr>
          <w:rStyle w:val="span"/>
          <w:b/>
          <w:bCs/>
          <w:sz w:val="20"/>
          <w:szCs w:val="20"/>
        </w:rPr>
        <w:t xml:space="preserve"> 2023 to May 2024</w:t>
      </w:r>
      <w:r w:rsidRPr="00183AAB">
        <w:rPr>
          <w:rStyle w:val="datesWrapper"/>
          <w:sz w:val="20"/>
          <w:szCs w:val="20"/>
        </w:rPr>
        <w:t xml:space="preserve"> </w:t>
      </w:r>
    </w:p>
    <w:p w14:paraId="41AD4C33" w14:textId="39BE4BD9" w:rsidR="00E84A3F" w:rsidRPr="00183AAB" w:rsidRDefault="00E84A3F" w:rsidP="00E84A3F">
      <w:pPr>
        <w:pStyle w:val="spanpaddedline"/>
        <w:spacing w:line="280" w:lineRule="atLeast"/>
        <w:rPr>
          <w:sz w:val="20"/>
          <w:szCs w:val="20"/>
        </w:rPr>
      </w:pPr>
      <w:r w:rsidRPr="00183AAB">
        <w:rPr>
          <w:rStyle w:val="spanjobtitle"/>
          <w:sz w:val="20"/>
          <w:szCs w:val="20"/>
        </w:rPr>
        <w:t>BNSF Railway, Remote USA</w:t>
      </w:r>
      <w:r w:rsidRPr="00183AAB">
        <w:rPr>
          <w:sz w:val="20"/>
          <w:szCs w:val="20"/>
        </w:rPr>
        <w:t xml:space="preserve"> </w:t>
      </w:r>
    </w:p>
    <w:p w14:paraId="597EDA7E" w14:textId="5470A025" w:rsidR="00E84A3F" w:rsidRPr="00183AAB" w:rsidRDefault="00E84A3F" w:rsidP="00E84A3F">
      <w:pPr>
        <w:pStyle w:val="divdocumentsinglecolumn"/>
        <w:tabs>
          <w:tab w:val="right" w:pos="10620"/>
        </w:tabs>
        <w:spacing w:before="120" w:line="280" w:lineRule="atLeast"/>
        <w:rPr>
          <w:sz w:val="20"/>
          <w:szCs w:val="20"/>
        </w:rPr>
      </w:pPr>
      <w:r w:rsidRPr="00183AAB">
        <w:rPr>
          <w:b/>
          <w:bCs/>
          <w:sz w:val="20"/>
          <w:szCs w:val="20"/>
        </w:rPr>
        <w:t>Project Description:</w:t>
      </w:r>
      <w:r w:rsidRPr="00183AAB">
        <w:rPr>
          <w:sz w:val="20"/>
          <w:szCs w:val="20"/>
        </w:rPr>
        <w:t xml:space="preserve"> The Claims Processing Management System developed for BNSF Railway streamlines the handling of work assignment disputes raised by unionized field employees. When an employee believes that a task, which should have been assigned to them, was erroneously given to a third-party contractor, they can initiate a claim through the system. The process begins with the submission of the claim, followed by an initial review where BNSF representatives assess its validity. If the claim is deemed invalid but the union disagrees, the system facilitates a formal discussion phase between the union and BNSF to seek resolution. Should disagreements persist, the claim can escalate to an arbitration stage. Throughout each phase, the system ensures transparency by maintaining detailed records of all actions and decisions, thereby promoting accountability and efficient resolution of disputes.</w:t>
      </w:r>
    </w:p>
    <w:p w14:paraId="3D76EC04" w14:textId="1DC82E92" w:rsidR="00E84A3F" w:rsidRPr="00183AAB" w:rsidRDefault="00E84A3F" w:rsidP="00E84A3F">
      <w:pPr>
        <w:pStyle w:val="divdocumentsinglecolumn"/>
        <w:tabs>
          <w:tab w:val="right" w:pos="10620"/>
        </w:tabs>
        <w:spacing w:before="120" w:line="280" w:lineRule="atLeast"/>
        <w:rPr>
          <w:b/>
          <w:bCs/>
          <w:sz w:val="20"/>
          <w:szCs w:val="20"/>
        </w:rPr>
      </w:pPr>
      <w:r w:rsidRPr="00183AAB">
        <w:rPr>
          <w:b/>
          <w:bCs/>
          <w:sz w:val="20"/>
          <w:szCs w:val="20"/>
        </w:rPr>
        <w:t>Frontend:</w:t>
      </w:r>
    </w:p>
    <w:p w14:paraId="4447B5AE" w14:textId="77777777" w:rsidR="00AD75FF" w:rsidRPr="00AD75FF"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Developed rich, interactive UIs using Angular 9, enabling employees and supervisors to submit and review dispute claims through a step-by-step guided workflow.</w:t>
      </w:r>
    </w:p>
    <w:p w14:paraId="0E11B1CD" w14:textId="77777777" w:rsidR="00AD75FF" w:rsidRPr="00AD75FF"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Integrated backend services using HTTPClientModule, implemented centralized interceptors for JWT handling, and introduced retry mechanisms for network faults.</w:t>
      </w:r>
    </w:p>
    <w:p w14:paraId="57DEB3ED" w14:textId="77777777" w:rsidR="00AD75FF" w:rsidRPr="00AD75FF"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lastRenderedPageBreak/>
        <w:t>Applied RxJS extensively for stream-based event handling and real-time updates such as claim status changes, system messages, and notifications.</w:t>
      </w:r>
    </w:p>
    <w:p w14:paraId="15A97C9E" w14:textId="77777777" w:rsidR="00AD75FF" w:rsidRPr="00AD75FF"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Built dynamic forms with complex nested validations using Angular Reactive Forms, enforcing conditional logic like dynamic required fields based on claim type.</w:t>
      </w:r>
    </w:p>
    <w:p w14:paraId="139C8418" w14:textId="221E73FF" w:rsidR="00AD75FF" w:rsidRPr="00183AAB"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Ensured fully responsive behavior across viewports using SCSS media queries, and conducted regular browser compatibility checks and performance tuning.</w:t>
      </w:r>
    </w:p>
    <w:p w14:paraId="18A7A629" w14:textId="2376EC95" w:rsidR="00E84A3F" w:rsidRPr="00183AAB" w:rsidRDefault="002055F8" w:rsidP="00E84A3F">
      <w:pPr>
        <w:pStyle w:val="divdocumentsinglecolumn"/>
        <w:tabs>
          <w:tab w:val="right" w:pos="10620"/>
        </w:tabs>
        <w:spacing w:before="120" w:line="280" w:lineRule="atLeast"/>
        <w:rPr>
          <w:b/>
          <w:bCs/>
          <w:sz w:val="20"/>
          <w:szCs w:val="20"/>
        </w:rPr>
      </w:pPr>
      <w:r w:rsidRPr="00183AAB">
        <w:rPr>
          <w:b/>
          <w:bCs/>
          <w:sz w:val="20"/>
          <w:szCs w:val="20"/>
        </w:rPr>
        <w:t xml:space="preserve">Backend: </w:t>
      </w:r>
    </w:p>
    <w:p w14:paraId="7C42CA7D" w14:textId="77777777" w:rsidR="00AD75FF" w:rsidRPr="00AD75FF"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Engineered service layers in Spring Boot and Java 17 to support claim submission, review, escalation, and arbitration lifecycle phases, each with its own data schema and validation rules.</w:t>
      </w:r>
    </w:p>
    <w:p w14:paraId="295F05A3" w14:textId="77777777" w:rsidR="00AD75FF" w:rsidRPr="00AD75FF"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Created a modular set of REST APIs that allowed for timeline tracking, comment threads, claim scoring logic, and multi-stage approval processes.</w:t>
      </w:r>
    </w:p>
    <w:p w14:paraId="3D680B2B" w14:textId="77777777" w:rsidR="00AD75FF" w:rsidRPr="00AD75FF"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Used Spring Data JPA with QueryDSL to dynamically construct efficient SQL queries based on claim filters and status types, drastically reducing manual code.</w:t>
      </w:r>
    </w:p>
    <w:p w14:paraId="5B813900" w14:textId="77777777" w:rsidR="00AD75FF" w:rsidRPr="00AD75FF"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Implemented detailed request logging with Log4j, enriched with session and user metadata for security and traceability.</w:t>
      </w:r>
    </w:p>
    <w:p w14:paraId="1D5AB45D" w14:textId="0774A0AD" w:rsidR="00AD75FF" w:rsidRPr="00183AAB"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Wrote comprehensive unit and integration tests, mocking data layers and external systems to ensure robust handling of edge cases like late submission, duplicate claims, and rule exceptions.</w:t>
      </w:r>
    </w:p>
    <w:p w14:paraId="019034F4" w14:textId="50278CAB" w:rsidR="002055F8" w:rsidRPr="00183AAB" w:rsidRDefault="002055F8" w:rsidP="002055F8">
      <w:pPr>
        <w:pStyle w:val="divdocumentsinglecolumn"/>
        <w:tabs>
          <w:tab w:val="right" w:pos="10620"/>
        </w:tabs>
        <w:spacing w:before="120" w:line="280" w:lineRule="atLeast"/>
        <w:rPr>
          <w:b/>
          <w:bCs/>
          <w:sz w:val="20"/>
          <w:szCs w:val="20"/>
        </w:rPr>
      </w:pPr>
      <w:r w:rsidRPr="00183AAB">
        <w:rPr>
          <w:b/>
          <w:bCs/>
          <w:sz w:val="20"/>
          <w:szCs w:val="20"/>
        </w:rPr>
        <w:t>Cloud/DevOps:</w:t>
      </w:r>
    </w:p>
    <w:p w14:paraId="42998891" w14:textId="77777777" w:rsidR="00AD75FF" w:rsidRPr="00AD75FF"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Containerized and deployed APIs to AWS EC2, connected to RDS PostgreSQL for transactional data and S3 for file uploads including scanned claim forms and photos.</w:t>
      </w:r>
    </w:p>
    <w:p w14:paraId="17190DC0" w14:textId="77777777" w:rsidR="00AD75FF" w:rsidRPr="00AD75FF"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Configured Jenkins pipelines with pre-build linting, parallel test execution, and automated artifact deployment for staging and UAT environments.</w:t>
      </w:r>
    </w:p>
    <w:p w14:paraId="373147E2" w14:textId="77777777" w:rsidR="00AD75FF" w:rsidRPr="00AD75FF"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Leveraged GitHub Actions for automated pull request validation, code coverage reports, and integration to Slack for team notifications.</w:t>
      </w:r>
    </w:p>
    <w:p w14:paraId="58D40188" w14:textId="789F675D" w:rsidR="00AD75FF" w:rsidRPr="00183AAB" w:rsidRDefault="00AD75FF" w:rsidP="00AD75FF">
      <w:pPr>
        <w:pStyle w:val="divdocumentsinglecolumn"/>
        <w:numPr>
          <w:ilvl w:val="0"/>
          <w:numId w:val="9"/>
        </w:numPr>
        <w:tabs>
          <w:tab w:val="right" w:pos="10620"/>
        </w:tabs>
        <w:spacing w:before="120" w:line="280" w:lineRule="atLeast"/>
        <w:rPr>
          <w:sz w:val="20"/>
          <w:szCs w:val="20"/>
        </w:rPr>
      </w:pPr>
      <w:r w:rsidRPr="00AD75FF">
        <w:rPr>
          <w:sz w:val="20"/>
          <w:szCs w:val="20"/>
        </w:rPr>
        <w:t>Created role-based policies using AWS IAM and documented detailed setup scripts for provisioning Dev/UAT environments with reproducible infrastructure.</w:t>
      </w:r>
    </w:p>
    <w:p w14:paraId="1B6B8213" w14:textId="3FAD958D" w:rsidR="002055F8" w:rsidRPr="00183AAB" w:rsidRDefault="002055F8" w:rsidP="002055F8">
      <w:pPr>
        <w:pStyle w:val="divdocumentsinglecolumn"/>
        <w:tabs>
          <w:tab w:val="right" w:pos="10620"/>
        </w:tabs>
        <w:spacing w:before="120" w:line="280" w:lineRule="atLeast"/>
        <w:rPr>
          <w:b/>
          <w:bCs/>
          <w:sz w:val="20"/>
          <w:szCs w:val="20"/>
        </w:rPr>
      </w:pPr>
      <w:r w:rsidRPr="00183AAB">
        <w:rPr>
          <w:b/>
          <w:bCs/>
          <w:sz w:val="20"/>
          <w:szCs w:val="20"/>
        </w:rPr>
        <w:t>Environment:</w:t>
      </w:r>
    </w:p>
    <w:p w14:paraId="79769EFD" w14:textId="054506F5" w:rsidR="00E84A3F" w:rsidRPr="00183AAB" w:rsidRDefault="007B6848">
      <w:pPr>
        <w:pStyle w:val="divdocumentsinglecolumn"/>
        <w:tabs>
          <w:tab w:val="right" w:pos="10620"/>
        </w:tabs>
        <w:spacing w:before="120" w:line="280" w:lineRule="atLeast"/>
        <w:rPr>
          <w:rStyle w:val="span"/>
          <w:sz w:val="20"/>
          <w:szCs w:val="20"/>
        </w:rPr>
      </w:pPr>
      <w:r w:rsidRPr="007B6848">
        <w:rPr>
          <w:sz w:val="20"/>
          <w:szCs w:val="20"/>
        </w:rPr>
        <w:t>Java 17, Spring Boot, Angular 9, PostgreSQL, JPA, QueryDSL, REST APIs, AWS (EC2, RDS, S3), Jenkins, GitHub, RxJS, Log4j, SCSS</w:t>
      </w:r>
      <w:r w:rsidR="00284DDB" w:rsidRPr="00183AAB">
        <w:rPr>
          <w:sz w:val="20"/>
          <w:szCs w:val="20"/>
        </w:rPr>
        <w:br/>
      </w:r>
    </w:p>
    <w:p w14:paraId="45ED7C52" w14:textId="00AF2AC6" w:rsidR="00E62D42" w:rsidRPr="00183AAB" w:rsidRDefault="00105890">
      <w:pPr>
        <w:pStyle w:val="divdocumentsinglecolumn"/>
        <w:tabs>
          <w:tab w:val="right" w:pos="10620"/>
        </w:tabs>
        <w:spacing w:before="120" w:line="280" w:lineRule="atLeast"/>
        <w:rPr>
          <w:b/>
          <w:bCs/>
          <w:sz w:val="20"/>
          <w:szCs w:val="20"/>
        </w:rPr>
      </w:pPr>
      <w:r w:rsidRPr="00183AAB">
        <w:rPr>
          <w:b/>
          <w:bCs/>
          <w:sz w:val="20"/>
          <w:szCs w:val="20"/>
        </w:rPr>
        <w:t>Java Developer</w:t>
      </w:r>
      <w:r w:rsidR="00385636" w:rsidRPr="00183AAB">
        <w:rPr>
          <w:rStyle w:val="datesWrapper"/>
          <w:sz w:val="20"/>
          <w:szCs w:val="20"/>
        </w:rPr>
        <w:tab/>
        <w:t xml:space="preserve"> </w:t>
      </w:r>
      <w:r w:rsidR="00E2094D" w:rsidRPr="00183AAB">
        <w:rPr>
          <w:rStyle w:val="span"/>
          <w:b/>
          <w:bCs/>
          <w:sz w:val="20"/>
          <w:szCs w:val="20"/>
        </w:rPr>
        <w:t>March 2021</w:t>
      </w:r>
      <w:r w:rsidR="00385636" w:rsidRPr="00183AAB">
        <w:rPr>
          <w:rStyle w:val="span"/>
          <w:b/>
          <w:bCs/>
          <w:sz w:val="20"/>
          <w:szCs w:val="20"/>
        </w:rPr>
        <w:t xml:space="preserve"> to </w:t>
      </w:r>
      <w:r w:rsidR="00E2094D" w:rsidRPr="00183AAB">
        <w:rPr>
          <w:rStyle w:val="span"/>
          <w:b/>
          <w:bCs/>
          <w:sz w:val="20"/>
          <w:szCs w:val="20"/>
        </w:rPr>
        <w:t>December 2022</w:t>
      </w:r>
      <w:r w:rsidR="00385636" w:rsidRPr="00183AAB">
        <w:rPr>
          <w:rStyle w:val="datesWrapper"/>
          <w:b/>
          <w:bCs/>
          <w:sz w:val="20"/>
          <w:szCs w:val="20"/>
        </w:rPr>
        <w:t xml:space="preserve"> </w:t>
      </w:r>
    </w:p>
    <w:p w14:paraId="7572EA14" w14:textId="07B78067" w:rsidR="00385636" w:rsidRPr="00183AAB" w:rsidRDefault="00105890" w:rsidP="002055F8">
      <w:pPr>
        <w:pStyle w:val="spanpaddedline"/>
        <w:spacing w:line="280" w:lineRule="atLeast"/>
        <w:rPr>
          <w:rStyle w:val="spanjobtitle"/>
          <w:sz w:val="20"/>
          <w:szCs w:val="20"/>
        </w:rPr>
      </w:pPr>
      <w:r w:rsidRPr="00183AAB">
        <w:rPr>
          <w:b/>
          <w:bCs/>
          <w:sz w:val="20"/>
          <w:szCs w:val="20"/>
        </w:rPr>
        <w:t>MidFirst Bank, USA</w:t>
      </w:r>
    </w:p>
    <w:p w14:paraId="71124C3F" w14:textId="65F6BF1C" w:rsidR="00385636" w:rsidRPr="00183AAB" w:rsidRDefault="00385636" w:rsidP="00183AAB">
      <w:pPr>
        <w:pStyle w:val="divdocumentsinglecolumn"/>
        <w:tabs>
          <w:tab w:val="right" w:pos="10620"/>
        </w:tabs>
        <w:spacing w:before="120" w:line="280" w:lineRule="atLeast"/>
        <w:rPr>
          <w:sz w:val="20"/>
          <w:szCs w:val="20"/>
        </w:rPr>
      </w:pPr>
      <w:r w:rsidRPr="00183AAB">
        <w:rPr>
          <w:rStyle w:val="spanjobtitle"/>
          <w:sz w:val="20"/>
          <w:szCs w:val="20"/>
        </w:rPr>
        <w:t xml:space="preserve">Project Description: </w:t>
      </w:r>
      <w:r w:rsidRPr="00183AAB">
        <w:rPr>
          <w:sz w:val="20"/>
          <w:szCs w:val="20"/>
        </w:rPr>
        <w:t>Worked on the Digital Banking Platform for MidFirst Bank to enable seamless online and mobile banking for retail customers. The project involved redesigning legacy screens, adding secure transaction workflows, and integrating credit and loan modules with external systems.</w:t>
      </w:r>
    </w:p>
    <w:p w14:paraId="29012CD7" w14:textId="36779204" w:rsidR="00385636" w:rsidRPr="00183AAB" w:rsidRDefault="00385636" w:rsidP="00183AAB">
      <w:pPr>
        <w:pStyle w:val="divdocumentsinglecolumn"/>
        <w:tabs>
          <w:tab w:val="right" w:pos="10620"/>
        </w:tabs>
        <w:spacing w:before="120" w:line="280" w:lineRule="atLeast"/>
        <w:rPr>
          <w:b/>
          <w:bCs/>
          <w:sz w:val="20"/>
          <w:szCs w:val="20"/>
        </w:rPr>
      </w:pPr>
      <w:r w:rsidRPr="00183AAB">
        <w:rPr>
          <w:b/>
          <w:bCs/>
          <w:sz w:val="20"/>
          <w:szCs w:val="20"/>
        </w:rPr>
        <w:t>Frontend:</w:t>
      </w:r>
    </w:p>
    <w:p w14:paraId="6BCABFA2" w14:textId="77777777" w:rsidR="007B6848" w:rsidRPr="007B6848"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Designed intuitive, modular components using Angular 10, providing seamless navigation and real-time responsiveness across account dashboards and transaction pages.</w:t>
      </w:r>
    </w:p>
    <w:p w14:paraId="5C26A615" w14:textId="77777777" w:rsidR="007B6848" w:rsidRPr="007B6848"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Implemented advanced Reactive Forms with custom validators to support dynamic fields and conditional logic across KYC and funds transfer modules.</w:t>
      </w:r>
    </w:p>
    <w:p w14:paraId="51BE6AB0" w14:textId="77777777" w:rsidR="007B6848" w:rsidRPr="007B6848"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Used RxJS to orchestrate real-time UI events, improving user feedback for tasks such as transaction confirmations and form validations.</w:t>
      </w:r>
    </w:p>
    <w:p w14:paraId="110FD3D5" w14:textId="77777777" w:rsidR="007B6848" w:rsidRPr="007B6848"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Applied SCSS for visual consistency and responsive layouts, adapting views for mobile, tablet, and desktop formats.</w:t>
      </w:r>
    </w:p>
    <w:p w14:paraId="448F4341" w14:textId="273E4974" w:rsidR="007B6848" w:rsidRPr="007957F2"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lastRenderedPageBreak/>
        <w:t>Developed a session management module with idle timeout, re-authentication workflows, and secure token storage.</w:t>
      </w:r>
    </w:p>
    <w:p w14:paraId="12BB2DC5" w14:textId="295AD465" w:rsidR="00385636" w:rsidRPr="00183AAB" w:rsidRDefault="00385636" w:rsidP="00183AAB">
      <w:pPr>
        <w:pStyle w:val="divdocumentsinglecolumn"/>
        <w:tabs>
          <w:tab w:val="right" w:pos="10620"/>
        </w:tabs>
        <w:spacing w:before="120" w:line="280" w:lineRule="atLeast"/>
        <w:rPr>
          <w:b/>
          <w:bCs/>
          <w:sz w:val="20"/>
          <w:szCs w:val="20"/>
        </w:rPr>
      </w:pPr>
      <w:r w:rsidRPr="00183AAB">
        <w:rPr>
          <w:b/>
          <w:bCs/>
          <w:sz w:val="20"/>
          <w:szCs w:val="20"/>
        </w:rPr>
        <w:t>Backend:</w:t>
      </w:r>
    </w:p>
    <w:p w14:paraId="37DD3483" w14:textId="77777777" w:rsidR="007B6848" w:rsidRPr="007B6848"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Built secure Spring Boot REST APIs to support customer profiles, payment processing, and notification services, with layered service separation for better maintainability.</w:t>
      </w:r>
    </w:p>
    <w:p w14:paraId="3C344EB8" w14:textId="77777777" w:rsidR="007B6848" w:rsidRPr="007B6848"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Integrated external systems for credit score retrieval using OAuth2-secured endpoints, supporting risk-based lending decisions.</w:t>
      </w:r>
    </w:p>
    <w:p w14:paraId="3DBCCD79" w14:textId="77777777" w:rsidR="007B6848" w:rsidRPr="007B6848"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Managed customer and transactional data using Hibernate with JPA, incorporating soft deletes, audit trails, and version control.</w:t>
      </w:r>
    </w:p>
    <w:p w14:paraId="0F2372A0" w14:textId="77777777" w:rsidR="007B6848" w:rsidRPr="007B6848"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Implemented background jobs to process recurring payments, loan interest calculations, and notification triggers.</w:t>
      </w:r>
    </w:p>
    <w:p w14:paraId="31E4EF93" w14:textId="5DF12B88" w:rsidR="007B6848" w:rsidRPr="007957F2"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Centralized error handling, logging, and input validations to enforce data quality and detect anomalies.</w:t>
      </w:r>
    </w:p>
    <w:p w14:paraId="389F963B" w14:textId="5C0159D3" w:rsidR="00385636" w:rsidRPr="00183AAB" w:rsidRDefault="00385636" w:rsidP="00183AAB">
      <w:pPr>
        <w:pStyle w:val="divdocumentsinglecolumn"/>
        <w:tabs>
          <w:tab w:val="right" w:pos="10620"/>
        </w:tabs>
        <w:spacing w:before="120" w:line="280" w:lineRule="atLeast"/>
        <w:rPr>
          <w:b/>
          <w:bCs/>
          <w:sz w:val="20"/>
          <w:szCs w:val="20"/>
        </w:rPr>
      </w:pPr>
      <w:r w:rsidRPr="00183AAB">
        <w:rPr>
          <w:b/>
          <w:bCs/>
          <w:sz w:val="20"/>
          <w:szCs w:val="20"/>
        </w:rPr>
        <w:t>Cloud:</w:t>
      </w:r>
    </w:p>
    <w:p w14:paraId="3A7755AA" w14:textId="77777777" w:rsidR="007B6848" w:rsidRPr="007B6848"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Deployed services to AWS EC2 with RDS support for PostgreSQL and S3 for storing customer-uploaded documents.</w:t>
      </w:r>
    </w:p>
    <w:p w14:paraId="0F1E2A09" w14:textId="77777777" w:rsidR="007B6848" w:rsidRPr="007B6848"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Automated builds and deployments with Jenkins, incorporating stage-wise pipeline jobs for development, QA, and UAT environments.</w:t>
      </w:r>
    </w:p>
    <w:p w14:paraId="133F557E" w14:textId="77777777" w:rsidR="007B6848" w:rsidRPr="007B6848"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Configured CloudWatch to monitor logs, exceptions, and system events, ensuring operational continuity.</w:t>
      </w:r>
    </w:p>
    <w:p w14:paraId="7FBF7B6A" w14:textId="77777777" w:rsidR="007B6848" w:rsidRPr="007B6848"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Collaborated with QA to manage test environments, automate smoke/regression testing, and validate service integrations.</w:t>
      </w:r>
    </w:p>
    <w:p w14:paraId="55291F44" w14:textId="6FEE9DFF" w:rsidR="00385636" w:rsidRPr="00183AAB" w:rsidRDefault="007B6848" w:rsidP="007B6848">
      <w:pPr>
        <w:pStyle w:val="divdocumentsinglecolumn"/>
        <w:numPr>
          <w:ilvl w:val="0"/>
          <w:numId w:val="9"/>
        </w:numPr>
        <w:tabs>
          <w:tab w:val="right" w:pos="10620"/>
        </w:tabs>
        <w:spacing w:before="120" w:line="280" w:lineRule="atLeast"/>
        <w:rPr>
          <w:sz w:val="20"/>
          <w:szCs w:val="20"/>
        </w:rPr>
      </w:pPr>
      <w:r w:rsidRPr="007B6848">
        <w:rPr>
          <w:sz w:val="20"/>
          <w:szCs w:val="20"/>
        </w:rPr>
        <w:t>Used GitHub to manage repositories and facilitate code reviews and version branching.</w:t>
      </w:r>
      <w:r w:rsidR="00E277E3" w:rsidRPr="00183AAB">
        <w:rPr>
          <w:sz w:val="20"/>
          <w:szCs w:val="20"/>
        </w:rPr>
        <w:br/>
      </w:r>
    </w:p>
    <w:p w14:paraId="47533BB1" w14:textId="2CD94F7B" w:rsidR="00385636" w:rsidRDefault="00385636" w:rsidP="00385636">
      <w:pPr>
        <w:pStyle w:val="spanpaddedline"/>
        <w:spacing w:line="280" w:lineRule="atLeast"/>
        <w:rPr>
          <w:sz w:val="20"/>
          <w:szCs w:val="20"/>
        </w:rPr>
      </w:pPr>
      <w:r w:rsidRPr="00183AAB">
        <w:rPr>
          <w:b/>
          <w:bCs/>
          <w:sz w:val="20"/>
          <w:szCs w:val="20"/>
        </w:rPr>
        <w:t>Environment:</w:t>
      </w:r>
      <w:r w:rsidRPr="00183AAB">
        <w:rPr>
          <w:sz w:val="20"/>
          <w:szCs w:val="20"/>
        </w:rPr>
        <w:br/>
      </w:r>
      <w:r w:rsidR="007B6848" w:rsidRPr="007B6848">
        <w:rPr>
          <w:sz w:val="20"/>
          <w:szCs w:val="20"/>
        </w:rPr>
        <w:t>Java 11, Spring Boot, Angular 10, PostgreSQL, OAuth2, AWS EC2/RDS/S3, Jenkins, GitHub, RxJS, SCSS</w:t>
      </w:r>
    </w:p>
    <w:p w14:paraId="0043D840" w14:textId="77777777" w:rsidR="00E95782" w:rsidRPr="00183AAB" w:rsidRDefault="00E95782" w:rsidP="00385636">
      <w:pPr>
        <w:pStyle w:val="spanpaddedline"/>
        <w:spacing w:line="280" w:lineRule="atLeast"/>
        <w:rPr>
          <w:sz w:val="20"/>
          <w:szCs w:val="20"/>
        </w:rPr>
      </w:pPr>
    </w:p>
    <w:p w14:paraId="5D45241A" w14:textId="17D3F86B" w:rsidR="00385636" w:rsidRPr="00183AAB" w:rsidRDefault="00105890" w:rsidP="00385636">
      <w:pPr>
        <w:pStyle w:val="divdocumentsinglecolumn"/>
        <w:tabs>
          <w:tab w:val="right" w:pos="10620"/>
        </w:tabs>
        <w:spacing w:before="120" w:line="280" w:lineRule="atLeast"/>
        <w:rPr>
          <w:sz w:val="20"/>
          <w:szCs w:val="20"/>
        </w:rPr>
      </w:pPr>
      <w:r w:rsidRPr="00183AAB">
        <w:rPr>
          <w:b/>
          <w:bCs/>
          <w:sz w:val="20"/>
          <w:szCs w:val="20"/>
        </w:rPr>
        <w:t>Java Developer</w:t>
      </w:r>
      <w:r w:rsidR="00385636" w:rsidRPr="00183AAB">
        <w:rPr>
          <w:rStyle w:val="datesWrapper"/>
          <w:sz w:val="20"/>
          <w:szCs w:val="20"/>
        </w:rPr>
        <w:tab/>
        <w:t xml:space="preserve"> </w:t>
      </w:r>
      <w:r w:rsidR="00E2094D" w:rsidRPr="00183AAB">
        <w:rPr>
          <w:rStyle w:val="span"/>
          <w:b/>
          <w:bCs/>
          <w:sz w:val="20"/>
          <w:szCs w:val="20"/>
        </w:rPr>
        <w:t>September 2019</w:t>
      </w:r>
      <w:r w:rsidR="00385636" w:rsidRPr="00183AAB">
        <w:rPr>
          <w:rStyle w:val="span"/>
          <w:b/>
          <w:bCs/>
          <w:sz w:val="20"/>
          <w:szCs w:val="20"/>
        </w:rPr>
        <w:t xml:space="preserve"> to </w:t>
      </w:r>
      <w:r w:rsidR="00E2094D" w:rsidRPr="00183AAB">
        <w:rPr>
          <w:rStyle w:val="span"/>
          <w:b/>
          <w:bCs/>
          <w:sz w:val="20"/>
          <w:szCs w:val="20"/>
        </w:rPr>
        <w:t>February 2021</w:t>
      </w:r>
      <w:r w:rsidR="00385636" w:rsidRPr="00183AAB">
        <w:rPr>
          <w:rStyle w:val="datesWrapper"/>
          <w:sz w:val="20"/>
          <w:szCs w:val="20"/>
        </w:rPr>
        <w:t xml:space="preserve"> </w:t>
      </w:r>
    </w:p>
    <w:p w14:paraId="675CCA4B" w14:textId="66914B41" w:rsidR="005D5B60" w:rsidRPr="00574800" w:rsidRDefault="00105890" w:rsidP="00574800">
      <w:pPr>
        <w:pStyle w:val="spanpaddedline"/>
        <w:spacing w:line="280" w:lineRule="atLeast"/>
        <w:rPr>
          <w:b/>
          <w:bCs/>
          <w:sz w:val="20"/>
          <w:szCs w:val="20"/>
        </w:rPr>
      </w:pPr>
      <w:r w:rsidRPr="00183AAB">
        <w:rPr>
          <w:b/>
          <w:bCs/>
          <w:sz w:val="20"/>
          <w:szCs w:val="20"/>
        </w:rPr>
        <w:t>Kohl’s, USA</w:t>
      </w:r>
      <w:r w:rsidR="00E95782">
        <w:rPr>
          <w:b/>
          <w:bCs/>
          <w:sz w:val="20"/>
          <w:szCs w:val="20"/>
        </w:rPr>
        <w:br/>
      </w:r>
      <w:r w:rsidR="00385636" w:rsidRPr="00183AAB">
        <w:rPr>
          <w:b/>
          <w:bCs/>
          <w:sz w:val="20"/>
          <w:szCs w:val="20"/>
        </w:rPr>
        <w:t>Project Description:</w:t>
      </w:r>
      <w:r w:rsidR="005D5B60" w:rsidRPr="00183AAB">
        <w:rPr>
          <w:b/>
          <w:bCs/>
          <w:sz w:val="20"/>
          <w:szCs w:val="20"/>
        </w:rPr>
        <w:t xml:space="preserve"> </w:t>
      </w:r>
      <w:r w:rsidR="005D5B60" w:rsidRPr="00574800">
        <w:rPr>
          <w:sz w:val="20"/>
          <w:szCs w:val="20"/>
        </w:rPr>
        <w:t>Supported</w:t>
      </w:r>
      <w:r w:rsidR="005D5B60" w:rsidRPr="00183AAB">
        <w:rPr>
          <w:sz w:val="20"/>
          <w:szCs w:val="20"/>
        </w:rPr>
        <w:t xml:space="preserve"> the E-commerce Web Application for Kohl’s online retail operations. The focus was on improving customer shopping experience, enhancing search performance, and streamlining cart and checkout features with backend services.</w:t>
      </w:r>
    </w:p>
    <w:p w14:paraId="283E0F39" w14:textId="12B3E233" w:rsidR="000E3B20" w:rsidRPr="000E3B20" w:rsidRDefault="005D5B60" w:rsidP="000E3B20">
      <w:pPr>
        <w:pStyle w:val="divdocumentsinglecolumn"/>
        <w:tabs>
          <w:tab w:val="right" w:pos="10620"/>
        </w:tabs>
        <w:spacing w:before="120" w:line="280" w:lineRule="atLeast"/>
        <w:rPr>
          <w:b/>
          <w:bCs/>
          <w:sz w:val="20"/>
          <w:szCs w:val="20"/>
        </w:rPr>
      </w:pPr>
      <w:r w:rsidRPr="00E95782">
        <w:rPr>
          <w:b/>
          <w:bCs/>
          <w:sz w:val="20"/>
          <w:szCs w:val="20"/>
        </w:rPr>
        <w:t>Frontend:</w:t>
      </w:r>
    </w:p>
    <w:p w14:paraId="22F6232F" w14:textId="77777777" w:rsidR="000E3B20" w:rsidRPr="000E3B20" w:rsidRDefault="000E3B20" w:rsidP="000E3B20">
      <w:pPr>
        <w:pStyle w:val="divdocumentsinglecolumn"/>
        <w:numPr>
          <w:ilvl w:val="0"/>
          <w:numId w:val="9"/>
        </w:numPr>
        <w:tabs>
          <w:tab w:val="right" w:pos="10620"/>
        </w:tabs>
        <w:spacing w:before="120" w:line="280" w:lineRule="atLeast"/>
        <w:rPr>
          <w:sz w:val="20"/>
          <w:szCs w:val="20"/>
        </w:rPr>
      </w:pPr>
      <w:r w:rsidRPr="000E3B20">
        <w:rPr>
          <w:sz w:val="20"/>
          <w:szCs w:val="20"/>
        </w:rPr>
        <w:t>Developed user-centric components in React.js and managed application state using Redux, supporting dynamic updates in cart, checkout, and wishlist modules.</w:t>
      </w:r>
    </w:p>
    <w:p w14:paraId="57B08EA6" w14:textId="77777777" w:rsidR="000E3B20" w:rsidRPr="000E3B20" w:rsidRDefault="000E3B20" w:rsidP="000E3B20">
      <w:pPr>
        <w:pStyle w:val="divdocumentsinglecolumn"/>
        <w:numPr>
          <w:ilvl w:val="0"/>
          <w:numId w:val="9"/>
        </w:numPr>
        <w:tabs>
          <w:tab w:val="right" w:pos="10620"/>
        </w:tabs>
        <w:spacing w:before="120" w:line="280" w:lineRule="atLeast"/>
        <w:rPr>
          <w:sz w:val="20"/>
          <w:szCs w:val="20"/>
        </w:rPr>
      </w:pPr>
      <w:r w:rsidRPr="000E3B20">
        <w:rPr>
          <w:sz w:val="20"/>
          <w:szCs w:val="20"/>
        </w:rPr>
        <w:t>Integrated GraphQL queries to enable flexible data fetching from product and pricing microservices, improving responsiveness across multiple views.</w:t>
      </w:r>
    </w:p>
    <w:p w14:paraId="2B5D6892" w14:textId="77777777" w:rsidR="000E3B20" w:rsidRPr="000E3B20" w:rsidRDefault="000E3B20" w:rsidP="000E3B20">
      <w:pPr>
        <w:pStyle w:val="divdocumentsinglecolumn"/>
        <w:numPr>
          <w:ilvl w:val="0"/>
          <w:numId w:val="9"/>
        </w:numPr>
        <w:tabs>
          <w:tab w:val="right" w:pos="10620"/>
        </w:tabs>
        <w:spacing w:before="120" w:line="280" w:lineRule="atLeast"/>
        <w:rPr>
          <w:sz w:val="20"/>
          <w:szCs w:val="20"/>
        </w:rPr>
      </w:pPr>
      <w:r w:rsidRPr="000E3B20">
        <w:rPr>
          <w:sz w:val="20"/>
          <w:szCs w:val="20"/>
        </w:rPr>
        <w:t>Used styled-components and media queries to achieve responsive UI behavior for diverse device form factors.</w:t>
      </w:r>
    </w:p>
    <w:p w14:paraId="398182F4" w14:textId="77777777" w:rsidR="000E3B20" w:rsidRPr="000E3B20" w:rsidRDefault="000E3B20" w:rsidP="000E3B20">
      <w:pPr>
        <w:pStyle w:val="divdocumentsinglecolumn"/>
        <w:numPr>
          <w:ilvl w:val="0"/>
          <w:numId w:val="9"/>
        </w:numPr>
        <w:tabs>
          <w:tab w:val="right" w:pos="10620"/>
        </w:tabs>
        <w:spacing w:before="120" w:line="280" w:lineRule="atLeast"/>
        <w:rPr>
          <w:sz w:val="20"/>
          <w:szCs w:val="20"/>
        </w:rPr>
      </w:pPr>
      <w:r w:rsidRPr="000E3B20">
        <w:rPr>
          <w:sz w:val="20"/>
          <w:szCs w:val="20"/>
        </w:rPr>
        <w:t>Created custom loaders, carousels, and filter panels, enhancing interactivity and reducing visual clutter.</w:t>
      </w:r>
    </w:p>
    <w:p w14:paraId="4682888C" w14:textId="3889A348" w:rsidR="007957F2" w:rsidRPr="007957F2" w:rsidRDefault="000E3B20" w:rsidP="000E3B20">
      <w:pPr>
        <w:pStyle w:val="divdocumentsinglecolumn"/>
        <w:numPr>
          <w:ilvl w:val="0"/>
          <w:numId w:val="9"/>
        </w:numPr>
        <w:tabs>
          <w:tab w:val="right" w:pos="10620"/>
        </w:tabs>
        <w:spacing w:before="120" w:line="280" w:lineRule="atLeast"/>
        <w:rPr>
          <w:sz w:val="20"/>
          <w:szCs w:val="20"/>
        </w:rPr>
      </w:pPr>
      <w:r w:rsidRPr="000E3B20">
        <w:rPr>
          <w:sz w:val="20"/>
          <w:szCs w:val="20"/>
        </w:rPr>
        <w:t>Embedded tracking layers to support marketing analytics and promotional performance insights.</w:t>
      </w:r>
      <w:r w:rsidR="007957F2" w:rsidRPr="007957F2">
        <w:rPr>
          <w:sz w:val="20"/>
          <w:szCs w:val="20"/>
        </w:rPr>
        <w:t>.</w:t>
      </w:r>
    </w:p>
    <w:p w14:paraId="5F7D4C99" w14:textId="11C8C591" w:rsidR="005D5B60" w:rsidRDefault="005D5B60" w:rsidP="00E95782">
      <w:pPr>
        <w:pStyle w:val="divdocumentsinglecolumn"/>
        <w:tabs>
          <w:tab w:val="right" w:pos="10620"/>
        </w:tabs>
        <w:spacing w:before="120" w:line="280" w:lineRule="atLeast"/>
        <w:rPr>
          <w:b/>
          <w:bCs/>
          <w:sz w:val="20"/>
          <w:szCs w:val="20"/>
        </w:rPr>
      </w:pPr>
      <w:r w:rsidRPr="00E95782">
        <w:rPr>
          <w:b/>
          <w:bCs/>
          <w:sz w:val="20"/>
          <w:szCs w:val="20"/>
        </w:rPr>
        <w:t>Backend:</w:t>
      </w:r>
    </w:p>
    <w:p w14:paraId="3A94ECF1" w14:textId="77777777" w:rsidR="000E3B20" w:rsidRPr="000E3B20" w:rsidRDefault="000E3B20" w:rsidP="000E3B20">
      <w:pPr>
        <w:pStyle w:val="divdocumentsinglecolumn"/>
        <w:numPr>
          <w:ilvl w:val="0"/>
          <w:numId w:val="37"/>
        </w:numPr>
        <w:tabs>
          <w:tab w:val="right" w:pos="10620"/>
        </w:tabs>
        <w:spacing w:before="120" w:line="280" w:lineRule="atLeast"/>
        <w:rPr>
          <w:sz w:val="20"/>
          <w:szCs w:val="20"/>
        </w:rPr>
      </w:pPr>
      <w:r w:rsidRPr="000E3B20">
        <w:rPr>
          <w:sz w:val="20"/>
          <w:szCs w:val="20"/>
        </w:rPr>
        <w:t>Developed Spring Boot services to support pricing rules, inventory updates, and promotions, ensuring smooth operation during high-traffic periods.</w:t>
      </w:r>
    </w:p>
    <w:p w14:paraId="7E52A6F3" w14:textId="77777777" w:rsidR="000E3B20" w:rsidRPr="000E3B20" w:rsidRDefault="000E3B20" w:rsidP="000E3B20">
      <w:pPr>
        <w:pStyle w:val="divdocumentsinglecolumn"/>
        <w:numPr>
          <w:ilvl w:val="0"/>
          <w:numId w:val="37"/>
        </w:numPr>
        <w:tabs>
          <w:tab w:val="right" w:pos="10620"/>
        </w:tabs>
        <w:spacing w:before="120" w:line="280" w:lineRule="atLeast"/>
        <w:rPr>
          <w:sz w:val="20"/>
          <w:szCs w:val="20"/>
        </w:rPr>
      </w:pPr>
      <w:r w:rsidRPr="000E3B20">
        <w:rPr>
          <w:sz w:val="20"/>
          <w:szCs w:val="20"/>
        </w:rPr>
        <w:t>Connected to MongoDB and Redis for managing product data, session history, and temporary cart contents.</w:t>
      </w:r>
    </w:p>
    <w:p w14:paraId="43DBAA78" w14:textId="77777777" w:rsidR="000E3B20" w:rsidRPr="000E3B20" w:rsidRDefault="000E3B20" w:rsidP="000E3B20">
      <w:pPr>
        <w:pStyle w:val="divdocumentsinglecolumn"/>
        <w:numPr>
          <w:ilvl w:val="0"/>
          <w:numId w:val="37"/>
        </w:numPr>
        <w:tabs>
          <w:tab w:val="right" w:pos="10620"/>
        </w:tabs>
        <w:spacing w:before="120" w:line="280" w:lineRule="atLeast"/>
        <w:rPr>
          <w:sz w:val="20"/>
          <w:szCs w:val="20"/>
        </w:rPr>
      </w:pPr>
      <w:r w:rsidRPr="000E3B20">
        <w:rPr>
          <w:sz w:val="20"/>
          <w:szCs w:val="20"/>
        </w:rPr>
        <w:t>Implemented messaging workflows with Kafka, supporting downstream updates for shipping, billing, and email services.</w:t>
      </w:r>
    </w:p>
    <w:p w14:paraId="5D27908A" w14:textId="77777777" w:rsidR="000E3B20" w:rsidRPr="000E3B20" w:rsidRDefault="000E3B20" w:rsidP="000E3B20">
      <w:pPr>
        <w:pStyle w:val="divdocumentsinglecolumn"/>
        <w:numPr>
          <w:ilvl w:val="0"/>
          <w:numId w:val="37"/>
        </w:numPr>
        <w:tabs>
          <w:tab w:val="right" w:pos="10620"/>
        </w:tabs>
        <w:spacing w:before="120" w:line="280" w:lineRule="atLeast"/>
        <w:rPr>
          <w:sz w:val="20"/>
          <w:szCs w:val="20"/>
        </w:rPr>
      </w:pPr>
      <w:r w:rsidRPr="000E3B20">
        <w:rPr>
          <w:sz w:val="20"/>
          <w:szCs w:val="20"/>
        </w:rPr>
        <w:t>Integrated secure API endpoints for third-party services such as payment gateways, tax estimators, and shipping calculators.</w:t>
      </w:r>
    </w:p>
    <w:p w14:paraId="14B39E37" w14:textId="51E0DAE5" w:rsidR="000E3B20" w:rsidRPr="000E3B20" w:rsidRDefault="000E3B20" w:rsidP="000E3B20">
      <w:pPr>
        <w:pStyle w:val="divdocumentsinglecolumn"/>
        <w:numPr>
          <w:ilvl w:val="0"/>
          <w:numId w:val="37"/>
        </w:numPr>
        <w:tabs>
          <w:tab w:val="right" w:pos="10620"/>
        </w:tabs>
        <w:spacing w:before="120" w:line="280" w:lineRule="atLeast"/>
        <w:rPr>
          <w:sz w:val="20"/>
          <w:szCs w:val="20"/>
        </w:rPr>
      </w:pPr>
      <w:r w:rsidRPr="000E3B20">
        <w:rPr>
          <w:sz w:val="20"/>
          <w:szCs w:val="20"/>
        </w:rPr>
        <w:t>Applied Spring Security and JWT-based access control to enforce secure login and user role permissions.</w:t>
      </w:r>
    </w:p>
    <w:p w14:paraId="3E0AAC32" w14:textId="660127A3" w:rsidR="005D5B60" w:rsidRDefault="005D5B60" w:rsidP="00E95782">
      <w:pPr>
        <w:pStyle w:val="divdocumentsinglecolumn"/>
        <w:tabs>
          <w:tab w:val="right" w:pos="10620"/>
        </w:tabs>
        <w:spacing w:before="120" w:line="280" w:lineRule="atLeast"/>
        <w:rPr>
          <w:b/>
          <w:bCs/>
          <w:sz w:val="20"/>
          <w:szCs w:val="20"/>
        </w:rPr>
      </w:pPr>
      <w:r w:rsidRPr="00E95782">
        <w:rPr>
          <w:b/>
          <w:bCs/>
          <w:sz w:val="20"/>
          <w:szCs w:val="20"/>
        </w:rPr>
        <w:lastRenderedPageBreak/>
        <w:t>Cloud:</w:t>
      </w:r>
    </w:p>
    <w:p w14:paraId="5DEDEFC6" w14:textId="77777777" w:rsidR="000E3B20" w:rsidRPr="000E3B20" w:rsidRDefault="000E3B20" w:rsidP="000E3B20">
      <w:pPr>
        <w:pStyle w:val="divdocumentsinglecolumn"/>
        <w:numPr>
          <w:ilvl w:val="0"/>
          <w:numId w:val="38"/>
        </w:numPr>
        <w:tabs>
          <w:tab w:val="right" w:pos="10620"/>
        </w:tabs>
        <w:spacing w:before="120" w:line="280" w:lineRule="atLeast"/>
        <w:rPr>
          <w:sz w:val="20"/>
          <w:szCs w:val="20"/>
        </w:rPr>
      </w:pPr>
      <w:r w:rsidRPr="000E3B20">
        <w:rPr>
          <w:sz w:val="20"/>
          <w:szCs w:val="20"/>
        </w:rPr>
        <w:t>Packaged services with Docker and deployed them to Kubernetes, enabling dynamic scaling and isolated deployments.</w:t>
      </w:r>
    </w:p>
    <w:p w14:paraId="0C147685" w14:textId="77777777" w:rsidR="000E3B20" w:rsidRPr="000E3B20" w:rsidRDefault="000E3B20" w:rsidP="000E3B20">
      <w:pPr>
        <w:pStyle w:val="divdocumentsinglecolumn"/>
        <w:numPr>
          <w:ilvl w:val="0"/>
          <w:numId w:val="38"/>
        </w:numPr>
        <w:tabs>
          <w:tab w:val="right" w:pos="10620"/>
        </w:tabs>
        <w:spacing w:before="120" w:line="280" w:lineRule="atLeast"/>
        <w:rPr>
          <w:sz w:val="20"/>
          <w:szCs w:val="20"/>
        </w:rPr>
      </w:pPr>
      <w:r w:rsidRPr="000E3B20">
        <w:rPr>
          <w:sz w:val="20"/>
          <w:szCs w:val="20"/>
        </w:rPr>
        <w:t>Created automated CI/CD pipelines with Jenkins, validating builds through static checks, unit tests, and approval workflows.</w:t>
      </w:r>
    </w:p>
    <w:p w14:paraId="08137BE6" w14:textId="77777777" w:rsidR="000E3B20" w:rsidRPr="000E3B20" w:rsidRDefault="000E3B20" w:rsidP="000E3B20">
      <w:pPr>
        <w:pStyle w:val="divdocumentsinglecolumn"/>
        <w:numPr>
          <w:ilvl w:val="0"/>
          <w:numId w:val="38"/>
        </w:numPr>
        <w:tabs>
          <w:tab w:val="right" w:pos="10620"/>
        </w:tabs>
        <w:spacing w:before="120" w:line="280" w:lineRule="atLeast"/>
        <w:rPr>
          <w:sz w:val="20"/>
          <w:szCs w:val="20"/>
        </w:rPr>
      </w:pPr>
      <w:r w:rsidRPr="000E3B20">
        <w:rPr>
          <w:sz w:val="20"/>
          <w:szCs w:val="20"/>
        </w:rPr>
        <w:t>Used Prometheus and Grafana to monitor system performance, manage service thresholds, and track resource consumption.</w:t>
      </w:r>
    </w:p>
    <w:p w14:paraId="6E84E724" w14:textId="77777777" w:rsidR="000E3B20" w:rsidRPr="000E3B20" w:rsidRDefault="000E3B20" w:rsidP="000E3B20">
      <w:pPr>
        <w:pStyle w:val="divdocumentsinglecolumn"/>
        <w:numPr>
          <w:ilvl w:val="0"/>
          <w:numId w:val="38"/>
        </w:numPr>
        <w:tabs>
          <w:tab w:val="right" w:pos="10620"/>
        </w:tabs>
        <w:spacing w:before="120" w:line="280" w:lineRule="atLeast"/>
        <w:rPr>
          <w:sz w:val="20"/>
          <w:szCs w:val="20"/>
        </w:rPr>
      </w:pPr>
      <w:r w:rsidRPr="000E3B20">
        <w:rPr>
          <w:sz w:val="20"/>
          <w:szCs w:val="20"/>
        </w:rPr>
        <w:t>Followed Git branching standards in Bitbucket, facilitating team collaboration, feature testing, and release versioning.</w:t>
      </w:r>
    </w:p>
    <w:p w14:paraId="4E7F9DF0" w14:textId="7BA43FF1" w:rsidR="000E3B20" w:rsidRPr="000E3B20" w:rsidRDefault="000E3B20" w:rsidP="000E3B20">
      <w:pPr>
        <w:pStyle w:val="divdocumentsinglecolumn"/>
        <w:numPr>
          <w:ilvl w:val="0"/>
          <w:numId w:val="38"/>
        </w:numPr>
        <w:tabs>
          <w:tab w:val="right" w:pos="10620"/>
        </w:tabs>
        <w:spacing w:before="120" w:line="280" w:lineRule="atLeast"/>
        <w:rPr>
          <w:sz w:val="20"/>
          <w:szCs w:val="20"/>
        </w:rPr>
      </w:pPr>
      <w:r w:rsidRPr="000E3B20">
        <w:rPr>
          <w:sz w:val="20"/>
          <w:szCs w:val="20"/>
        </w:rPr>
        <w:t>Maintained deployment guides and rollback strategies, supporting safe and consistent production updates.</w:t>
      </w:r>
    </w:p>
    <w:p w14:paraId="3430F44C" w14:textId="1BA0E4E3" w:rsidR="00E95782" w:rsidRPr="00183AAB" w:rsidRDefault="00E95782" w:rsidP="00E95782">
      <w:pPr>
        <w:pStyle w:val="divdocumentsinglecolumn"/>
        <w:tabs>
          <w:tab w:val="right" w:pos="10620"/>
        </w:tabs>
        <w:spacing w:before="120" w:line="280" w:lineRule="atLeast"/>
        <w:rPr>
          <w:sz w:val="20"/>
          <w:szCs w:val="20"/>
        </w:rPr>
      </w:pPr>
      <w:r w:rsidRPr="00E95782">
        <w:rPr>
          <w:b/>
          <w:bCs/>
          <w:sz w:val="20"/>
          <w:szCs w:val="20"/>
        </w:rPr>
        <w:t>E</w:t>
      </w:r>
      <w:r w:rsidR="005D5B60" w:rsidRPr="00E95782">
        <w:rPr>
          <w:b/>
          <w:bCs/>
          <w:sz w:val="20"/>
          <w:szCs w:val="20"/>
        </w:rPr>
        <w:t>nvironment:</w:t>
      </w:r>
      <w:r w:rsidR="005D5B60" w:rsidRPr="00183AAB">
        <w:rPr>
          <w:sz w:val="20"/>
          <w:szCs w:val="20"/>
        </w:rPr>
        <w:br/>
      </w:r>
      <w:r w:rsidR="000E3B20" w:rsidRPr="000E3B20">
        <w:rPr>
          <w:sz w:val="20"/>
          <w:szCs w:val="20"/>
        </w:rPr>
        <w:t>Java 8, Spring Boot, React.js, Redux, GraphQL, MongoDB, Redis, Kafka, Docker, Kubernetes, Jenkins, Bitbucket, JWT, Prometheus</w:t>
      </w:r>
    </w:p>
    <w:p w14:paraId="380ADD1F" w14:textId="2B40C0EF" w:rsidR="005D5B60" w:rsidRPr="00183AAB" w:rsidRDefault="00105890" w:rsidP="005D5B60">
      <w:pPr>
        <w:pStyle w:val="divdocumentsinglecolumn"/>
        <w:tabs>
          <w:tab w:val="right" w:pos="10620"/>
        </w:tabs>
        <w:spacing w:before="120" w:line="280" w:lineRule="atLeast"/>
        <w:rPr>
          <w:b/>
          <w:bCs/>
          <w:sz w:val="20"/>
          <w:szCs w:val="20"/>
        </w:rPr>
      </w:pPr>
      <w:r w:rsidRPr="00183AAB">
        <w:rPr>
          <w:b/>
          <w:bCs/>
          <w:sz w:val="20"/>
          <w:szCs w:val="20"/>
        </w:rPr>
        <w:t>Software Engineer</w:t>
      </w:r>
      <w:r w:rsidR="005D5B60" w:rsidRPr="00183AAB">
        <w:rPr>
          <w:rStyle w:val="datesWrapper"/>
          <w:sz w:val="20"/>
          <w:szCs w:val="20"/>
        </w:rPr>
        <w:tab/>
        <w:t xml:space="preserve"> </w:t>
      </w:r>
      <w:r w:rsidR="00E2094D" w:rsidRPr="00183AAB">
        <w:rPr>
          <w:rStyle w:val="span"/>
          <w:b/>
          <w:bCs/>
          <w:sz w:val="20"/>
          <w:szCs w:val="20"/>
        </w:rPr>
        <w:t>November</w:t>
      </w:r>
      <w:r w:rsidR="005D5B60" w:rsidRPr="00183AAB">
        <w:rPr>
          <w:rStyle w:val="span"/>
          <w:b/>
          <w:bCs/>
          <w:sz w:val="20"/>
          <w:szCs w:val="20"/>
        </w:rPr>
        <w:t xml:space="preserve"> 201</w:t>
      </w:r>
      <w:r w:rsidR="00E2094D" w:rsidRPr="00183AAB">
        <w:rPr>
          <w:rStyle w:val="span"/>
          <w:b/>
          <w:bCs/>
          <w:sz w:val="20"/>
          <w:szCs w:val="20"/>
        </w:rPr>
        <w:t>6</w:t>
      </w:r>
      <w:r w:rsidR="005D5B60" w:rsidRPr="00183AAB">
        <w:rPr>
          <w:rStyle w:val="span"/>
          <w:b/>
          <w:bCs/>
          <w:sz w:val="20"/>
          <w:szCs w:val="20"/>
        </w:rPr>
        <w:t xml:space="preserve"> to </w:t>
      </w:r>
      <w:r w:rsidR="00E2094D" w:rsidRPr="00183AAB">
        <w:rPr>
          <w:rStyle w:val="span"/>
          <w:b/>
          <w:bCs/>
          <w:sz w:val="20"/>
          <w:szCs w:val="20"/>
        </w:rPr>
        <w:t>August 2019</w:t>
      </w:r>
      <w:r w:rsidR="005D5B60" w:rsidRPr="00183AAB">
        <w:rPr>
          <w:rStyle w:val="datesWrapper"/>
          <w:b/>
          <w:bCs/>
          <w:sz w:val="20"/>
          <w:szCs w:val="20"/>
        </w:rPr>
        <w:t xml:space="preserve"> </w:t>
      </w:r>
    </w:p>
    <w:p w14:paraId="13D1CB07" w14:textId="6491AF72" w:rsidR="005D5B60" w:rsidRPr="00183AAB" w:rsidRDefault="00105890" w:rsidP="005D5B60">
      <w:pPr>
        <w:pStyle w:val="spanpaddedline"/>
        <w:spacing w:line="280" w:lineRule="atLeast"/>
        <w:rPr>
          <w:rStyle w:val="spanjobtitle"/>
          <w:sz w:val="20"/>
          <w:szCs w:val="20"/>
        </w:rPr>
      </w:pPr>
      <w:r w:rsidRPr="00183AAB">
        <w:rPr>
          <w:b/>
          <w:bCs/>
          <w:sz w:val="20"/>
          <w:szCs w:val="20"/>
        </w:rPr>
        <w:t>Virtusa, India</w:t>
      </w:r>
    </w:p>
    <w:p w14:paraId="2B33512C" w14:textId="77777777" w:rsidR="00385636" w:rsidRPr="00183AAB" w:rsidRDefault="00385636" w:rsidP="00385636">
      <w:pPr>
        <w:pStyle w:val="spanpaddedline"/>
        <w:spacing w:line="280" w:lineRule="atLeast"/>
        <w:rPr>
          <w:sz w:val="20"/>
          <w:szCs w:val="20"/>
        </w:rPr>
      </w:pPr>
    </w:p>
    <w:p w14:paraId="768F3277" w14:textId="0C69773C" w:rsidR="005D5B60" w:rsidRPr="00183AAB" w:rsidRDefault="005D5B60" w:rsidP="00385636">
      <w:pPr>
        <w:pStyle w:val="spanpaddedline"/>
        <w:spacing w:line="280" w:lineRule="atLeast"/>
        <w:rPr>
          <w:sz w:val="20"/>
          <w:szCs w:val="20"/>
        </w:rPr>
      </w:pPr>
      <w:r w:rsidRPr="00183AAB">
        <w:rPr>
          <w:b/>
          <w:bCs/>
          <w:sz w:val="20"/>
          <w:szCs w:val="20"/>
        </w:rPr>
        <w:t xml:space="preserve">Project Description: </w:t>
      </w:r>
      <w:r w:rsidRPr="00183AAB">
        <w:rPr>
          <w:sz w:val="20"/>
          <w:szCs w:val="20"/>
        </w:rPr>
        <w:t>Part of the development team for various client projects across banking and telecom domains. Involved in creating backend APIs, internal portals, customer onboarding modules, and reporting dashboards using Java full stack technologies.</w:t>
      </w:r>
    </w:p>
    <w:p w14:paraId="0A50578B" w14:textId="77777777" w:rsidR="005D5B60" w:rsidRPr="00183AAB" w:rsidRDefault="005D5B60" w:rsidP="00385636">
      <w:pPr>
        <w:pStyle w:val="spanpaddedline"/>
        <w:spacing w:line="280" w:lineRule="atLeast"/>
        <w:rPr>
          <w:sz w:val="20"/>
          <w:szCs w:val="20"/>
        </w:rPr>
      </w:pPr>
    </w:p>
    <w:p w14:paraId="7E395981" w14:textId="1AC66452" w:rsidR="005D5B60" w:rsidRPr="00183AAB" w:rsidRDefault="005D5B60" w:rsidP="00385636">
      <w:pPr>
        <w:pStyle w:val="spanpaddedline"/>
        <w:spacing w:line="280" w:lineRule="atLeast"/>
        <w:rPr>
          <w:b/>
          <w:bCs/>
          <w:sz w:val="20"/>
          <w:szCs w:val="20"/>
        </w:rPr>
      </w:pPr>
      <w:r w:rsidRPr="00183AAB">
        <w:rPr>
          <w:b/>
          <w:bCs/>
          <w:sz w:val="20"/>
          <w:szCs w:val="20"/>
        </w:rPr>
        <w:t xml:space="preserve">Frontend: </w:t>
      </w:r>
    </w:p>
    <w:p w14:paraId="34A69A5B" w14:textId="3710B0DF"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 xml:space="preserve">Developed interactive user interfaces using </w:t>
      </w:r>
      <w:r w:rsidRPr="00DC4AC7">
        <w:rPr>
          <w:b/>
          <w:bCs/>
          <w:sz w:val="20"/>
          <w:szCs w:val="20"/>
        </w:rPr>
        <w:t>JSP</w:t>
      </w:r>
      <w:r w:rsidRPr="00DC4AC7">
        <w:rPr>
          <w:sz w:val="20"/>
          <w:szCs w:val="20"/>
        </w:rPr>
        <w:t xml:space="preserve">, </w:t>
      </w:r>
      <w:r w:rsidRPr="00DC4AC7">
        <w:rPr>
          <w:b/>
          <w:bCs/>
          <w:sz w:val="20"/>
          <w:szCs w:val="20"/>
        </w:rPr>
        <w:t>JavaScript</w:t>
      </w:r>
      <w:r w:rsidRPr="00DC4AC7">
        <w:rPr>
          <w:sz w:val="20"/>
          <w:szCs w:val="20"/>
        </w:rPr>
        <w:t xml:space="preserve">, and </w:t>
      </w:r>
      <w:r w:rsidRPr="00DC4AC7">
        <w:rPr>
          <w:b/>
          <w:bCs/>
          <w:sz w:val="20"/>
          <w:szCs w:val="20"/>
        </w:rPr>
        <w:t>jQuery</w:t>
      </w:r>
      <w:r w:rsidRPr="00DC4AC7">
        <w:rPr>
          <w:sz w:val="20"/>
          <w:szCs w:val="20"/>
        </w:rPr>
        <w:t>, supporting modules like employee information management, client registration, and internal HR services. These screens served thousands of concurrent users across business units.</w:t>
      </w:r>
    </w:p>
    <w:p w14:paraId="767C7470" w14:textId="165E1E73"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 xml:space="preserve">Reengineered static web pages into dynamic, data-driven UIs using </w:t>
      </w:r>
      <w:r w:rsidRPr="00DC4AC7">
        <w:rPr>
          <w:b/>
          <w:bCs/>
          <w:sz w:val="20"/>
          <w:szCs w:val="20"/>
        </w:rPr>
        <w:t>AngularJS</w:t>
      </w:r>
      <w:r w:rsidRPr="00DC4AC7">
        <w:rPr>
          <w:sz w:val="20"/>
          <w:szCs w:val="20"/>
        </w:rPr>
        <w:t>, significantly improving load time and responsiveness across modules like leave tracking and internal chat.</w:t>
      </w:r>
    </w:p>
    <w:p w14:paraId="1F8BF5A9" w14:textId="33C2E789"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 xml:space="preserve">Implemented </w:t>
      </w:r>
      <w:r w:rsidRPr="00DC4AC7">
        <w:rPr>
          <w:b/>
          <w:bCs/>
          <w:sz w:val="20"/>
          <w:szCs w:val="20"/>
        </w:rPr>
        <w:t>form-level validation</w:t>
      </w:r>
      <w:r w:rsidRPr="00DC4AC7">
        <w:rPr>
          <w:sz w:val="20"/>
          <w:szCs w:val="20"/>
        </w:rPr>
        <w:t>, field-level masking (e.g., SSN, PAN), and UI feedback alerts to prevent incorrect user submissions and reduce rework by 30%.</w:t>
      </w:r>
    </w:p>
    <w:p w14:paraId="575C095E" w14:textId="573950BB"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 xml:space="preserve">Worked closely with UX designers to introduce </w:t>
      </w:r>
      <w:r w:rsidRPr="00DC4AC7">
        <w:rPr>
          <w:b/>
          <w:bCs/>
          <w:sz w:val="20"/>
          <w:szCs w:val="20"/>
        </w:rPr>
        <w:t>responsive layouts</w:t>
      </w:r>
      <w:r w:rsidRPr="00DC4AC7">
        <w:rPr>
          <w:sz w:val="20"/>
          <w:szCs w:val="20"/>
        </w:rPr>
        <w:t xml:space="preserve"> using </w:t>
      </w:r>
      <w:r w:rsidRPr="00DC4AC7">
        <w:rPr>
          <w:b/>
          <w:bCs/>
          <w:sz w:val="20"/>
          <w:szCs w:val="20"/>
        </w:rPr>
        <w:t>Bootstrap</w:t>
      </w:r>
      <w:r w:rsidRPr="00DC4AC7">
        <w:rPr>
          <w:sz w:val="20"/>
          <w:szCs w:val="20"/>
        </w:rPr>
        <w:t>, allowing the application to scale fluidly across devices including desktops, tablets, and mobile devices.</w:t>
      </w:r>
    </w:p>
    <w:p w14:paraId="1BE83307" w14:textId="091EB9E2" w:rsidR="005D5B60" w:rsidRPr="00E95782" w:rsidRDefault="00DC4AC7" w:rsidP="00E95782">
      <w:pPr>
        <w:pStyle w:val="divdocumentsinglecolumn"/>
        <w:numPr>
          <w:ilvl w:val="0"/>
          <w:numId w:val="9"/>
        </w:numPr>
        <w:tabs>
          <w:tab w:val="right" w:pos="10620"/>
        </w:tabs>
        <w:spacing w:before="120" w:line="280" w:lineRule="atLeast"/>
        <w:rPr>
          <w:sz w:val="20"/>
          <w:szCs w:val="20"/>
        </w:rPr>
      </w:pPr>
      <w:r w:rsidRPr="00DC4AC7">
        <w:rPr>
          <w:sz w:val="20"/>
          <w:szCs w:val="20"/>
        </w:rPr>
        <w:t xml:space="preserve">Supported </w:t>
      </w:r>
      <w:r w:rsidRPr="00DC4AC7">
        <w:rPr>
          <w:b/>
          <w:bCs/>
          <w:sz w:val="20"/>
          <w:szCs w:val="20"/>
        </w:rPr>
        <w:t>multilingual deployments</w:t>
      </w:r>
      <w:r w:rsidRPr="00DC4AC7">
        <w:rPr>
          <w:sz w:val="20"/>
          <w:szCs w:val="20"/>
        </w:rPr>
        <w:t xml:space="preserve"> by embedding internationalization support using AngularJS i18n, ensuring compliance with localization requirements across EMEA and APAC regions</w:t>
      </w:r>
    </w:p>
    <w:p w14:paraId="470E78CD" w14:textId="67675FA9" w:rsidR="005D5B60" w:rsidRPr="00E95782" w:rsidRDefault="005D5B60" w:rsidP="00E95782">
      <w:pPr>
        <w:pStyle w:val="divdocumentsinglecolumn"/>
        <w:tabs>
          <w:tab w:val="right" w:pos="10620"/>
        </w:tabs>
        <w:spacing w:before="120" w:line="280" w:lineRule="atLeast"/>
        <w:rPr>
          <w:b/>
          <w:bCs/>
          <w:sz w:val="20"/>
          <w:szCs w:val="20"/>
        </w:rPr>
      </w:pPr>
      <w:r w:rsidRPr="00E95782">
        <w:rPr>
          <w:b/>
          <w:bCs/>
          <w:sz w:val="20"/>
          <w:szCs w:val="20"/>
        </w:rPr>
        <w:t>Backend:</w:t>
      </w:r>
    </w:p>
    <w:p w14:paraId="1AEEABB0" w14:textId="7D3AB408"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 xml:space="preserve">Designed and developed robust, reusable APIs using </w:t>
      </w:r>
      <w:r w:rsidRPr="00DC4AC7">
        <w:rPr>
          <w:b/>
          <w:bCs/>
          <w:sz w:val="20"/>
          <w:szCs w:val="20"/>
        </w:rPr>
        <w:t>Spring MVC</w:t>
      </w:r>
      <w:r w:rsidRPr="00DC4AC7">
        <w:rPr>
          <w:sz w:val="20"/>
          <w:szCs w:val="20"/>
        </w:rPr>
        <w:t xml:space="preserve"> and </w:t>
      </w:r>
      <w:r w:rsidRPr="00DC4AC7">
        <w:rPr>
          <w:b/>
          <w:bCs/>
          <w:sz w:val="20"/>
          <w:szCs w:val="20"/>
        </w:rPr>
        <w:t>Hibernate</w:t>
      </w:r>
      <w:r w:rsidRPr="00DC4AC7">
        <w:rPr>
          <w:sz w:val="20"/>
          <w:szCs w:val="20"/>
        </w:rPr>
        <w:t>, supporting modules such as KYC document tracking, employee onboarding, and customer status audits.</w:t>
      </w:r>
    </w:p>
    <w:p w14:paraId="513D2C91" w14:textId="5019808E"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 xml:space="preserve">Built background processing jobs using </w:t>
      </w:r>
      <w:r w:rsidRPr="00DC4AC7">
        <w:rPr>
          <w:b/>
          <w:bCs/>
          <w:sz w:val="20"/>
          <w:szCs w:val="20"/>
        </w:rPr>
        <w:t>Spring Batch</w:t>
      </w:r>
      <w:r w:rsidRPr="00DC4AC7">
        <w:rPr>
          <w:sz w:val="20"/>
          <w:szCs w:val="20"/>
        </w:rPr>
        <w:t xml:space="preserve"> to automate document archiving, account status synchronization, and SLA breach reporting across systems.</w:t>
      </w:r>
    </w:p>
    <w:p w14:paraId="32E3A845" w14:textId="7D65A5EB"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 xml:space="preserve">Wrote </w:t>
      </w:r>
      <w:r w:rsidRPr="00DC4AC7">
        <w:rPr>
          <w:b/>
          <w:bCs/>
          <w:sz w:val="20"/>
          <w:szCs w:val="20"/>
        </w:rPr>
        <w:t>complex SQL queries</w:t>
      </w:r>
      <w:r w:rsidRPr="00DC4AC7">
        <w:rPr>
          <w:sz w:val="20"/>
          <w:szCs w:val="20"/>
        </w:rPr>
        <w:t xml:space="preserve">, views, and stored procedures in </w:t>
      </w:r>
      <w:r w:rsidRPr="00DC4AC7">
        <w:rPr>
          <w:b/>
          <w:bCs/>
          <w:sz w:val="20"/>
          <w:szCs w:val="20"/>
        </w:rPr>
        <w:t>Oracle and MySQL</w:t>
      </w:r>
      <w:r w:rsidRPr="00DC4AC7">
        <w:rPr>
          <w:sz w:val="20"/>
          <w:szCs w:val="20"/>
        </w:rPr>
        <w:t>, ensuring efficient data retrieval and transactional accuracy in high-volume tables.</w:t>
      </w:r>
    </w:p>
    <w:p w14:paraId="62BB20A0" w14:textId="3F9B1C83"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Developed approval and workflow engines to manage employee leave approvals, ticket routing, and document signature collection, with flexible escalation logic configurable via properties files.</w:t>
      </w:r>
    </w:p>
    <w:p w14:paraId="3FDF97DB" w14:textId="3CA1960C"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Enforced secure role-based access control using interceptors and session-level validation for internal APIs, reducing unauthorized access issues by over 80%.</w:t>
      </w:r>
    </w:p>
    <w:p w14:paraId="79C47D33" w14:textId="7ACDC54D" w:rsidR="005D5B60" w:rsidRPr="00183AAB"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Integrated internal modules with third-party services like SMS gateways, email servers, and internal SSO authentication using RESTful endpoints and JMS queues.</w:t>
      </w:r>
    </w:p>
    <w:p w14:paraId="0EA4C74C" w14:textId="77777777" w:rsidR="000E3B20" w:rsidRDefault="000E3B20" w:rsidP="00E95782">
      <w:pPr>
        <w:pStyle w:val="divdocumentsinglecolumn"/>
        <w:tabs>
          <w:tab w:val="right" w:pos="10620"/>
        </w:tabs>
        <w:spacing w:before="120" w:line="280" w:lineRule="atLeast"/>
        <w:rPr>
          <w:b/>
          <w:bCs/>
          <w:sz w:val="20"/>
          <w:szCs w:val="20"/>
        </w:rPr>
      </w:pPr>
    </w:p>
    <w:p w14:paraId="26858C28" w14:textId="77777777" w:rsidR="000E3B20" w:rsidRDefault="000E3B20" w:rsidP="00E95782">
      <w:pPr>
        <w:pStyle w:val="divdocumentsinglecolumn"/>
        <w:tabs>
          <w:tab w:val="right" w:pos="10620"/>
        </w:tabs>
        <w:spacing w:before="120" w:line="280" w:lineRule="atLeast"/>
        <w:rPr>
          <w:b/>
          <w:bCs/>
          <w:sz w:val="20"/>
          <w:szCs w:val="20"/>
        </w:rPr>
      </w:pPr>
    </w:p>
    <w:p w14:paraId="412A9864" w14:textId="627E68C1" w:rsidR="005D5B60" w:rsidRPr="00E95782" w:rsidRDefault="005D5B60" w:rsidP="00E95782">
      <w:pPr>
        <w:pStyle w:val="divdocumentsinglecolumn"/>
        <w:tabs>
          <w:tab w:val="right" w:pos="10620"/>
        </w:tabs>
        <w:spacing w:before="120" w:line="280" w:lineRule="atLeast"/>
        <w:rPr>
          <w:b/>
          <w:bCs/>
          <w:sz w:val="20"/>
          <w:szCs w:val="20"/>
        </w:rPr>
      </w:pPr>
      <w:r w:rsidRPr="00E95782">
        <w:rPr>
          <w:b/>
          <w:bCs/>
          <w:sz w:val="20"/>
          <w:szCs w:val="20"/>
        </w:rPr>
        <w:lastRenderedPageBreak/>
        <w:t>Cloud:</w:t>
      </w:r>
    </w:p>
    <w:p w14:paraId="15C6F97D" w14:textId="50986E6C"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 xml:space="preserve">Managed builds using </w:t>
      </w:r>
      <w:r w:rsidRPr="00DC4AC7">
        <w:rPr>
          <w:b/>
          <w:bCs/>
          <w:sz w:val="20"/>
          <w:szCs w:val="20"/>
        </w:rPr>
        <w:t>Jenkins</w:t>
      </w:r>
      <w:r w:rsidRPr="00DC4AC7">
        <w:rPr>
          <w:sz w:val="20"/>
          <w:szCs w:val="20"/>
        </w:rPr>
        <w:t>, creating nightly builds and automated deployment scripts for QA and UAT environments with rollback support.</w:t>
      </w:r>
    </w:p>
    <w:p w14:paraId="0D5DE709" w14:textId="02D0FDCE"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 xml:space="preserve">Handled </w:t>
      </w:r>
      <w:r w:rsidRPr="00DC4AC7">
        <w:rPr>
          <w:b/>
          <w:bCs/>
          <w:sz w:val="20"/>
          <w:szCs w:val="20"/>
        </w:rPr>
        <w:t>version control with SVN</w:t>
      </w:r>
      <w:r w:rsidRPr="00DC4AC7">
        <w:rPr>
          <w:sz w:val="20"/>
          <w:szCs w:val="20"/>
        </w:rPr>
        <w:t>, organizing code into modular repositories to streamline team collaboration and release coordination.</w:t>
      </w:r>
    </w:p>
    <w:p w14:paraId="667507B4" w14:textId="26A56FC6"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 xml:space="preserve">Actively participated in </w:t>
      </w:r>
      <w:r w:rsidRPr="00DC4AC7">
        <w:rPr>
          <w:b/>
          <w:bCs/>
          <w:sz w:val="20"/>
          <w:szCs w:val="20"/>
        </w:rPr>
        <w:t>Agile ceremonies</w:t>
      </w:r>
      <w:r w:rsidRPr="00DC4AC7">
        <w:rPr>
          <w:sz w:val="20"/>
          <w:szCs w:val="20"/>
        </w:rPr>
        <w:t xml:space="preserve"> including sprint planning, daily stand-ups, retrospectives, and demos. Took ownership of sprint stories and ensured delivery on time with proper test coverage.</w:t>
      </w:r>
    </w:p>
    <w:p w14:paraId="32B57083" w14:textId="33BDD1A7" w:rsidR="00DC4AC7" w:rsidRPr="00DC4AC7"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Authored comprehensive technical documentation, including API specs, architecture diagrams, data flow charts, and deployment instructions to support future scalability and onboarding of new developers.</w:t>
      </w:r>
    </w:p>
    <w:p w14:paraId="6C1167DB" w14:textId="1599ADAD" w:rsidR="005D5B60" w:rsidRPr="00183AAB" w:rsidRDefault="00DC4AC7" w:rsidP="00DC4AC7">
      <w:pPr>
        <w:pStyle w:val="divdocumentsinglecolumn"/>
        <w:numPr>
          <w:ilvl w:val="0"/>
          <w:numId w:val="9"/>
        </w:numPr>
        <w:tabs>
          <w:tab w:val="right" w:pos="10620"/>
        </w:tabs>
        <w:spacing w:before="120" w:line="280" w:lineRule="atLeast"/>
        <w:rPr>
          <w:sz w:val="20"/>
          <w:szCs w:val="20"/>
        </w:rPr>
      </w:pPr>
      <w:r w:rsidRPr="00DC4AC7">
        <w:rPr>
          <w:sz w:val="20"/>
          <w:szCs w:val="20"/>
        </w:rPr>
        <w:t>Collaborated with cross-functional teams including QA, business analysts, and system architects to ensure seamless integration and feature readiness for every release cycle.</w:t>
      </w:r>
    </w:p>
    <w:p w14:paraId="1EBCEA6F" w14:textId="174B0EA3" w:rsidR="00E57B05" w:rsidRPr="00E95782" w:rsidRDefault="005D5B60" w:rsidP="00E95782">
      <w:pPr>
        <w:pStyle w:val="divdocumentsinglecolumn"/>
        <w:tabs>
          <w:tab w:val="right" w:pos="10620"/>
        </w:tabs>
        <w:spacing w:before="120" w:line="280" w:lineRule="atLeast"/>
        <w:rPr>
          <w:sz w:val="20"/>
          <w:szCs w:val="20"/>
        </w:rPr>
      </w:pPr>
      <w:r w:rsidRPr="00E95782">
        <w:rPr>
          <w:b/>
          <w:bCs/>
          <w:sz w:val="20"/>
          <w:szCs w:val="20"/>
        </w:rPr>
        <w:t>Environment:</w:t>
      </w:r>
      <w:r w:rsidRPr="00183AAB">
        <w:rPr>
          <w:sz w:val="20"/>
          <w:szCs w:val="20"/>
        </w:rPr>
        <w:br/>
      </w:r>
      <w:r w:rsidR="00DC4AC7" w:rsidRPr="00183AAB">
        <w:rPr>
          <w:sz w:val="20"/>
          <w:szCs w:val="20"/>
        </w:rPr>
        <w:t>Java, Spring MVC, Hibernate, JSP, AngularJS, Bootstrap, Oracle, MySQL, Spring Batch, Jenkins, Log4j, SVN, Agile</w:t>
      </w:r>
    </w:p>
    <w:p w14:paraId="797AB20B" w14:textId="3D113BF9" w:rsidR="00E62D42" w:rsidRPr="00183AAB" w:rsidRDefault="00E95782">
      <w:pPr>
        <w:pStyle w:val="divdocumentdivsectiontitle"/>
        <w:spacing w:before="160" w:after="60"/>
        <w:rPr>
          <w:b/>
          <w:bCs/>
        </w:rPr>
      </w:pPr>
      <w:r>
        <w:rPr>
          <w:b/>
          <w:bCs/>
        </w:rPr>
        <w:t>E</w:t>
      </w:r>
      <w:r w:rsidRPr="00183AAB">
        <w:rPr>
          <w:b/>
          <w:bCs/>
        </w:rPr>
        <w:t>ducation</w:t>
      </w:r>
    </w:p>
    <w:p w14:paraId="730D5238" w14:textId="30393340" w:rsidR="00E62D42" w:rsidRPr="00E95782" w:rsidRDefault="00000000">
      <w:pPr>
        <w:pStyle w:val="divdocumentsinglecolumn"/>
        <w:tabs>
          <w:tab w:val="right" w:pos="10620"/>
        </w:tabs>
        <w:spacing w:line="280" w:lineRule="atLeast"/>
        <w:rPr>
          <w:sz w:val="20"/>
          <w:szCs w:val="20"/>
        </w:rPr>
      </w:pPr>
      <w:r w:rsidRPr="00E95782">
        <w:rPr>
          <w:rStyle w:val="spancompanynameeduc"/>
          <w:sz w:val="20"/>
          <w:szCs w:val="20"/>
        </w:rPr>
        <w:t>Central Michigan University</w:t>
      </w:r>
      <w:r w:rsidRPr="00E95782">
        <w:rPr>
          <w:rStyle w:val="singlecolumnspanpaddedlinenth-child1"/>
          <w:sz w:val="20"/>
          <w:szCs w:val="20"/>
        </w:rPr>
        <w:t xml:space="preserve"> </w:t>
      </w:r>
      <w:r w:rsidRPr="00E95782">
        <w:rPr>
          <w:rStyle w:val="datesWrapper"/>
          <w:sz w:val="20"/>
          <w:szCs w:val="20"/>
        </w:rPr>
        <w:tab/>
        <w:t xml:space="preserve"> </w:t>
      </w:r>
    </w:p>
    <w:p w14:paraId="75FE16C7" w14:textId="4E741AF9" w:rsidR="00E62D42" w:rsidRPr="00E95782" w:rsidRDefault="00000000">
      <w:pPr>
        <w:pStyle w:val="spanpaddedline"/>
        <w:spacing w:line="280" w:lineRule="atLeast"/>
        <w:rPr>
          <w:b/>
          <w:bCs/>
          <w:sz w:val="20"/>
          <w:szCs w:val="20"/>
        </w:rPr>
      </w:pPr>
      <w:r w:rsidRPr="00E95782">
        <w:rPr>
          <w:rStyle w:val="spandegree"/>
          <w:b w:val="0"/>
          <w:bCs w:val="0"/>
          <w:sz w:val="20"/>
          <w:szCs w:val="20"/>
        </w:rPr>
        <w:t>Master of Science</w:t>
      </w:r>
      <w:r w:rsidRPr="00E95782">
        <w:rPr>
          <w:rStyle w:val="span"/>
          <w:b/>
          <w:bCs/>
          <w:sz w:val="20"/>
          <w:szCs w:val="20"/>
        </w:rPr>
        <w:t xml:space="preserve">: </w:t>
      </w:r>
      <w:r w:rsidRPr="00E95782">
        <w:rPr>
          <w:rStyle w:val="spanprogramline"/>
          <w:b w:val="0"/>
          <w:bCs w:val="0"/>
          <w:sz w:val="20"/>
          <w:szCs w:val="20"/>
        </w:rPr>
        <w:t>Information Systems</w:t>
      </w:r>
      <w:r w:rsidR="00AF666E" w:rsidRPr="00E95782">
        <w:rPr>
          <w:b/>
          <w:bCs/>
          <w:sz w:val="20"/>
          <w:szCs w:val="20"/>
        </w:rPr>
        <w:t xml:space="preserve">, </w:t>
      </w:r>
      <w:r w:rsidRPr="00E95782">
        <w:rPr>
          <w:rStyle w:val="span"/>
          <w:sz w:val="20"/>
          <w:szCs w:val="20"/>
        </w:rPr>
        <w:t>USA</w:t>
      </w:r>
    </w:p>
    <w:p w14:paraId="2FBCCDB9" w14:textId="1D6FFBFD" w:rsidR="00E62D42" w:rsidRPr="00E95782" w:rsidRDefault="00000000">
      <w:pPr>
        <w:pStyle w:val="divdocumentsinglecolumn"/>
        <w:tabs>
          <w:tab w:val="right" w:pos="10620"/>
        </w:tabs>
        <w:spacing w:before="120" w:line="280" w:lineRule="atLeast"/>
        <w:rPr>
          <w:sz w:val="20"/>
          <w:szCs w:val="20"/>
        </w:rPr>
      </w:pPr>
      <w:r w:rsidRPr="00E95782">
        <w:rPr>
          <w:rStyle w:val="spancompanynameeduc"/>
          <w:sz w:val="20"/>
          <w:szCs w:val="20"/>
        </w:rPr>
        <w:t>Narayana Engineering College</w:t>
      </w:r>
      <w:r w:rsidRPr="00E95782">
        <w:rPr>
          <w:rStyle w:val="singlecolumnspanpaddedlinenth-child1"/>
          <w:sz w:val="20"/>
          <w:szCs w:val="20"/>
        </w:rPr>
        <w:t xml:space="preserve"> </w:t>
      </w:r>
      <w:r w:rsidRPr="00E95782">
        <w:rPr>
          <w:rStyle w:val="datesWrapper"/>
          <w:sz w:val="20"/>
          <w:szCs w:val="20"/>
        </w:rPr>
        <w:tab/>
        <w:t xml:space="preserve"> </w:t>
      </w:r>
    </w:p>
    <w:p w14:paraId="509B7560" w14:textId="3627E40E" w:rsidR="00E62D42" w:rsidRPr="00E95782" w:rsidRDefault="00000000">
      <w:pPr>
        <w:pStyle w:val="spanpaddedline"/>
        <w:spacing w:line="280" w:lineRule="atLeast"/>
        <w:rPr>
          <w:b/>
          <w:bCs/>
          <w:sz w:val="20"/>
          <w:szCs w:val="20"/>
        </w:rPr>
      </w:pPr>
      <w:r w:rsidRPr="00E95782">
        <w:rPr>
          <w:rStyle w:val="spandegree"/>
          <w:b w:val="0"/>
          <w:bCs w:val="0"/>
          <w:sz w:val="20"/>
          <w:szCs w:val="20"/>
        </w:rPr>
        <w:t>Bachelor of Technology</w:t>
      </w:r>
      <w:r w:rsidRPr="00E95782">
        <w:rPr>
          <w:rStyle w:val="span"/>
          <w:b/>
          <w:bCs/>
          <w:sz w:val="20"/>
          <w:szCs w:val="20"/>
        </w:rPr>
        <w:t xml:space="preserve">: </w:t>
      </w:r>
      <w:r w:rsidRPr="00E95782">
        <w:rPr>
          <w:rStyle w:val="spanprogramline"/>
          <w:b w:val="0"/>
          <w:bCs w:val="0"/>
          <w:sz w:val="20"/>
          <w:szCs w:val="20"/>
        </w:rPr>
        <w:t>Electronics and Communication Engineering</w:t>
      </w:r>
      <w:r w:rsidR="00AF666E" w:rsidRPr="00E95782">
        <w:rPr>
          <w:b/>
          <w:bCs/>
          <w:sz w:val="20"/>
          <w:szCs w:val="20"/>
        </w:rPr>
        <w:t xml:space="preserve">, </w:t>
      </w:r>
      <w:r w:rsidRPr="00E95782">
        <w:rPr>
          <w:rStyle w:val="span"/>
          <w:sz w:val="20"/>
          <w:szCs w:val="20"/>
        </w:rPr>
        <w:t>India</w:t>
      </w:r>
    </w:p>
    <w:p w14:paraId="76F2C282" w14:textId="77777777" w:rsidR="00E62D42" w:rsidRPr="00183AAB" w:rsidRDefault="00000000">
      <w:pPr>
        <w:spacing w:line="14" w:lineRule="exact"/>
      </w:pPr>
      <w:r w:rsidRPr="00183AAB">
        <w:rPr>
          <w:color w:val="FFFFFF"/>
          <w:sz w:val="2"/>
        </w:rPr>
        <w:t>#HRJ#2d65c907-1db1-4db1-810c-d158ca64d35d#</w:t>
      </w:r>
    </w:p>
    <w:sectPr w:rsidR="00E62D42" w:rsidRPr="00183AAB">
      <w:pgSz w:w="12240" w:h="15840"/>
      <w:pgMar w:top="640" w:right="800" w:bottom="64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C18F0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E6B8B504">
      <w:start w:val="1"/>
      <w:numFmt w:val="bullet"/>
      <w:lvlText w:val=""/>
      <w:lvlJc w:val="left"/>
      <w:pPr>
        <w:ind w:left="720" w:hanging="360"/>
      </w:pPr>
      <w:rPr>
        <w:rFonts w:ascii="Symbol" w:hAnsi="Symbol"/>
      </w:rPr>
    </w:lvl>
    <w:lvl w:ilvl="1" w:tplc="EF5A0DA8">
      <w:start w:val="1"/>
      <w:numFmt w:val="bullet"/>
      <w:lvlText w:val="o"/>
      <w:lvlJc w:val="left"/>
      <w:pPr>
        <w:tabs>
          <w:tab w:val="num" w:pos="1440"/>
        </w:tabs>
        <w:ind w:left="1440" w:hanging="360"/>
      </w:pPr>
      <w:rPr>
        <w:rFonts w:ascii="Courier New" w:hAnsi="Courier New"/>
      </w:rPr>
    </w:lvl>
    <w:lvl w:ilvl="2" w:tplc="5BC2B75C">
      <w:start w:val="1"/>
      <w:numFmt w:val="bullet"/>
      <w:lvlText w:val=""/>
      <w:lvlJc w:val="left"/>
      <w:pPr>
        <w:tabs>
          <w:tab w:val="num" w:pos="2160"/>
        </w:tabs>
        <w:ind w:left="2160" w:hanging="360"/>
      </w:pPr>
      <w:rPr>
        <w:rFonts w:ascii="Wingdings" w:hAnsi="Wingdings"/>
      </w:rPr>
    </w:lvl>
    <w:lvl w:ilvl="3" w:tplc="C3947F48">
      <w:start w:val="1"/>
      <w:numFmt w:val="bullet"/>
      <w:lvlText w:val=""/>
      <w:lvlJc w:val="left"/>
      <w:pPr>
        <w:tabs>
          <w:tab w:val="num" w:pos="2880"/>
        </w:tabs>
        <w:ind w:left="2880" w:hanging="360"/>
      </w:pPr>
      <w:rPr>
        <w:rFonts w:ascii="Symbol" w:hAnsi="Symbol"/>
      </w:rPr>
    </w:lvl>
    <w:lvl w:ilvl="4" w:tplc="732A7A2C">
      <w:start w:val="1"/>
      <w:numFmt w:val="bullet"/>
      <w:lvlText w:val="o"/>
      <w:lvlJc w:val="left"/>
      <w:pPr>
        <w:tabs>
          <w:tab w:val="num" w:pos="3600"/>
        </w:tabs>
        <w:ind w:left="3600" w:hanging="360"/>
      </w:pPr>
      <w:rPr>
        <w:rFonts w:ascii="Courier New" w:hAnsi="Courier New"/>
      </w:rPr>
    </w:lvl>
    <w:lvl w:ilvl="5" w:tplc="4760A99E">
      <w:start w:val="1"/>
      <w:numFmt w:val="bullet"/>
      <w:lvlText w:val=""/>
      <w:lvlJc w:val="left"/>
      <w:pPr>
        <w:tabs>
          <w:tab w:val="num" w:pos="4320"/>
        </w:tabs>
        <w:ind w:left="4320" w:hanging="360"/>
      </w:pPr>
      <w:rPr>
        <w:rFonts w:ascii="Wingdings" w:hAnsi="Wingdings"/>
      </w:rPr>
    </w:lvl>
    <w:lvl w:ilvl="6" w:tplc="A99AEAF8">
      <w:start w:val="1"/>
      <w:numFmt w:val="bullet"/>
      <w:lvlText w:val=""/>
      <w:lvlJc w:val="left"/>
      <w:pPr>
        <w:tabs>
          <w:tab w:val="num" w:pos="5040"/>
        </w:tabs>
        <w:ind w:left="5040" w:hanging="360"/>
      </w:pPr>
      <w:rPr>
        <w:rFonts w:ascii="Symbol" w:hAnsi="Symbol"/>
      </w:rPr>
    </w:lvl>
    <w:lvl w:ilvl="7" w:tplc="F1922110">
      <w:start w:val="1"/>
      <w:numFmt w:val="bullet"/>
      <w:lvlText w:val="o"/>
      <w:lvlJc w:val="left"/>
      <w:pPr>
        <w:tabs>
          <w:tab w:val="num" w:pos="5760"/>
        </w:tabs>
        <w:ind w:left="5760" w:hanging="360"/>
      </w:pPr>
      <w:rPr>
        <w:rFonts w:ascii="Courier New" w:hAnsi="Courier New"/>
      </w:rPr>
    </w:lvl>
    <w:lvl w:ilvl="8" w:tplc="EC4A6E6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2"/>
    <w:multiLevelType w:val="hybridMultilevel"/>
    <w:tmpl w:val="00000002"/>
    <w:lvl w:ilvl="0" w:tplc="8A0EACC8">
      <w:start w:val="1"/>
      <w:numFmt w:val="bullet"/>
      <w:lvlText w:val=""/>
      <w:lvlJc w:val="left"/>
      <w:pPr>
        <w:ind w:left="720" w:hanging="360"/>
      </w:pPr>
      <w:rPr>
        <w:rFonts w:ascii="Symbol" w:hAnsi="Symbol"/>
      </w:rPr>
    </w:lvl>
    <w:lvl w:ilvl="1" w:tplc="F0B4DDD8">
      <w:start w:val="1"/>
      <w:numFmt w:val="bullet"/>
      <w:lvlText w:val="o"/>
      <w:lvlJc w:val="left"/>
      <w:pPr>
        <w:tabs>
          <w:tab w:val="num" w:pos="1440"/>
        </w:tabs>
        <w:ind w:left="1440" w:hanging="360"/>
      </w:pPr>
      <w:rPr>
        <w:rFonts w:ascii="Courier New" w:hAnsi="Courier New"/>
      </w:rPr>
    </w:lvl>
    <w:lvl w:ilvl="2" w:tplc="2ED871E4">
      <w:start w:val="1"/>
      <w:numFmt w:val="bullet"/>
      <w:lvlText w:val=""/>
      <w:lvlJc w:val="left"/>
      <w:pPr>
        <w:tabs>
          <w:tab w:val="num" w:pos="2160"/>
        </w:tabs>
        <w:ind w:left="2160" w:hanging="360"/>
      </w:pPr>
      <w:rPr>
        <w:rFonts w:ascii="Wingdings" w:hAnsi="Wingdings"/>
      </w:rPr>
    </w:lvl>
    <w:lvl w:ilvl="3" w:tplc="B6C07CD4">
      <w:start w:val="1"/>
      <w:numFmt w:val="bullet"/>
      <w:lvlText w:val=""/>
      <w:lvlJc w:val="left"/>
      <w:pPr>
        <w:tabs>
          <w:tab w:val="num" w:pos="2880"/>
        </w:tabs>
        <w:ind w:left="2880" w:hanging="360"/>
      </w:pPr>
      <w:rPr>
        <w:rFonts w:ascii="Symbol" w:hAnsi="Symbol"/>
      </w:rPr>
    </w:lvl>
    <w:lvl w:ilvl="4" w:tplc="67B28B90">
      <w:start w:val="1"/>
      <w:numFmt w:val="bullet"/>
      <w:lvlText w:val="o"/>
      <w:lvlJc w:val="left"/>
      <w:pPr>
        <w:tabs>
          <w:tab w:val="num" w:pos="3600"/>
        </w:tabs>
        <w:ind w:left="3600" w:hanging="360"/>
      </w:pPr>
      <w:rPr>
        <w:rFonts w:ascii="Courier New" w:hAnsi="Courier New"/>
      </w:rPr>
    </w:lvl>
    <w:lvl w:ilvl="5" w:tplc="9D4E30DA">
      <w:start w:val="1"/>
      <w:numFmt w:val="bullet"/>
      <w:lvlText w:val=""/>
      <w:lvlJc w:val="left"/>
      <w:pPr>
        <w:tabs>
          <w:tab w:val="num" w:pos="4320"/>
        </w:tabs>
        <w:ind w:left="4320" w:hanging="360"/>
      </w:pPr>
      <w:rPr>
        <w:rFonts w:ascii="Wingdings" w:hAnsi="Wingdings"/>
      </w:rPr>
    </w:lvl>
    <w:lvl w:ilvl="6" w:tplc="8D06A2CC">
      <w:start w:val="1"/>
      <w:numFmt w:val="bullet"/>
      <w:lvlText w:val=""/>
      <w:lvlJc w:val="left"/>
      <w:pPr>
        <w:tabs>
          <w:tab w:val="num" w:pos="5040"/>
        </w:tabs>
        <w:ind w:left="5040" w:hanging="360"/>
      </w:pPr>
      <w:rPr>
        <w:rFonts w:ascii="Symbol" w:hAnsi="Symbol"/>
      </w:rPr>
    </w:lvl>
    <w:lvl w:ilvl="7" w:tplc="DC80AEA8">
      <w:start w:val="1"/>
      <w:numFmt w:val="bullet"/>
      <w:lvlText w:val="o"/>
      <w:lvlJc w:val="left"/>
      <w:pPr>
        <w:tabs>
          <w:tab w:val="num" w:pos="5760"/>
        </w:tabs>
        <w:ind w:left="5760" w:hanging="360"/>
      </w:pPr>
      <w:rPr>
        <w:rFonts w:ascii="Courier New" w:hAnsi="Courier New"/>
      </w:rPr>
    </w:lvl>
    <w:lvl w:ilvl="8" w:tplc="D070E40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3"/>
    <w:multiLevelType w:val="hybridMultilevel"/>
    <w:tmpl w:val="00000003"/>
    <w:lvl w:ilvl="0" w:tplc="35D0CCBA">
      <w:start w:val="1"/>
      <w:numFmt w:val="bullet"/>
      <w:lvlText w:val=""/>
      <w:lvlJc w:val="left"/>
      <w:pPr>
        <w:ind w:left="720" w:hanging="360"/>
      </w:pPr>
      <w:rPr>
        <w:rFonts w:ascii="Symbol" w:hAnsi="Symbol"/>
      </w:rPr>
    </w:lvl>
    <w:lvl w:ilvl="1" w:tplc="90E4FABA">
      <w:start w:val="1"/>
      <w:numFmt w:val="bullet"/>
      <w:lvlText w:val="o"/>
      <w:lvlJc w:val="left"/>
      <w:pPr>
        <w:tabs>
          <w:tab w:val="num" w:pos="1440"/>
        </w:tabs>
        <w:ind w:left="1440" w:hanging="360"/>
      </w:pPr>
      <w:rPr>
        <w:rFonts w:ascii="Courier New" w:hAnsi="Courier New"/>
      </w:rPr>
    </w:lvl>
    <w:lvl w:ilvl="2" w:tplc="52D4E7AC">
      <w:start w:val="1"/>
      <w:numFmt w:val="bullet"/>
      <w:lvlText w:val=""/>
      <w:lvlJc w:val="left"/>
      <w:pPr>
        <w:tabs>
          <w:tab w:val="num" w:pos="2160"/>
        </w:tabs>
        <w:ind w:left="2160" w:hanging="360"/>
      </w:pPr>
      <w:rPr>
        <w:rFonts w:ascii="Wingdings" w:hAnsi="Wingdings"/>
      </w:rPr>
    </w:lvl>
    <w:lvl w:ilvl="3" w:tplc="6AB65184">
      <w:start w:val="1"/>
      <w:numFmt w:val="bullet"/>
      <w:lvlText w:val=""/>
      <w:lvlJc w:val="left"/>
      <w:pPr>
        <w:tabs>
          <w:tab w:val="num" w:pos="2880"/>
        </w:tabs>
        <w:ind w:left="2880" w:hanging="360"/>
      </w:pPr>
      <w:rPr>
        <w:rFonts w:ascii="Symbol" w:hAnsi="Symbol"/>
      </w:rPr>
    </w:lvl>
    <w:lvl w:ilvl="4" w:tplc="A54CC384">
      <w:start w:val="1"/>
      <w:numFmt w:val="bullet"/>
      <w:lvlText w:val="o"/>
      <w:lvlJc w:val="left"/>
      <w:pPr>
        <w:tabs>
          <w:tab w:val="num" w:pos="3600"/>
        </w:tabs>
        <w:ind w:left="3600" w:hanging="360"/>
      </w:pPr>
      <w:rPr>
        <w:rFonts w:ascii="Courier New" w:hAnsi="Courier New"/>
      </w:rPr>
    </w:lvl>
    <w:lvl w:ilvl="5" w:tplc="54C6A1B2">
      <w:start w:val="1"/>
      <w:numFmt w:val="bullet"/>
      <w:lvlText w:val=""/>
      <w:lvlJc w:val="left"/>
      <w:pPr>
        <w:tabs>
          <w:tab w:val="num" w:pos="4320"/>
        </w:tabs>
        <w:ind w:left="4320" w:hanging="360"/>
      </w:pPr>
      <w:rPr>
        <w:rFonts w:ascii="Wingdings" w:hAnsi="Wingdings"/>
      </w:rPr>
    </w:lvl>
    <w:lvl w:ilvl="6" w:tplc="B22CB7F8">
      <w:start w:val="1"/>
      <w:numFmt w:val="bullet"/>
      <w:lvlText w:val=""/>
      <w:lvlJc w:val="left"/>
      <w:pPr>
        <w:tabs>
          <w:tab w:val="num" w:pos="5040"/>
        </w:tabs>
        <w:ind w:left="5040" w:hanging="360"/>
      </w:pPr>
      <w:rPr>
        <w:rFonts w:ascii="Symbol" w:hAnsi="Symbol"/>
      </w:rPr>
    </w:lvl>
    <w:lvl w:ilvl="7" w:tplc="4E6E45F6">
      <w:start w:val="1"/>
      <w:numFmt w:val="bullet"/>
      <w:lvlText w:val="o"/>
      <w:lvlJc w:val="left"/>
      <w:pPr>
        <w:tabs>
          <w:tab w:val="num" w:pos="5760"/>
        </w:tabs>
        <w:ind w:left="5760" w:hanging="360"/>
      </w:pPr>
      <w:rPr>
        <w:rFonts w:ascii="Courier New" w:hAnsi="Courier New"/>
      </w:rPr>
    </w:lvl>
    <w:lvl w:ilvl="8" w:tplc="5772059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4"/>
    <w:multiLevelType w:val="hybridMultilevel"/>
    <w:tmpl w:val="00000004"/>
    <w:lvl w:ilvl="0" w:tplc="996AFA5E">
      <w:start w:val="1"/>
      <w:numFmt w:val="bullet"/>
      <w:lvlText w:val=""/>
      <w:lvlJc w:val="left"/>
      <w:pPr>
        <w:ind w:left="720" w:hanging="360"/>
      </w:pPr>
      <w:rPr>
        <w:rFonts w:ascii="Symbol" w:hAnsi="Symbol"/>
      </w:rPr>
    </w:lvl>
    <w:lvl w:ilvl="1" w:tplc="769E0266">
      <w:start w:val="1"/>
      <w:numFmt w:val="bullet"/>
      <w:lvlText w:val="o"/>
      <w:lvlJc w:val="left"/>
      <w:pPr>
        <w:tabs>
          <w:tab w:val="num" w:pos="1440"/>
        </w:tabs>
        <w:ind w:left="1440" w:hanging="360"/>
      </w:pPr>
      <w:rPr>
        <w:rFonts w:ascii="Courier New" w:hAnsi="Courier New"/>
      </w:rPr>
    </w:lvl>
    <w:lvl w:ilvl="2" w:tplc="6C906F00">
      <w:start w:val="1"/>
      <w:numFmt w:val="bullet"/>
      <w:lvlText w:val=""/>
      <w:lvlJc w:val="left"/>
      <w:pPr>
        <w:tabs>
          <w:tab w:val="num" w:pos="2160"/>
        </w:tabs>
        <w:ind w:left="2160" w:hanging="360"/>
      </w:pPr>
      <w:rPr>
        <w:rFonts w:ascii="Wingdings" w:hAnsi="Wingdings"/>
      </w:rPr>
    </w:lvl>
    <w:lvl w:ilvl="3" w:tplc="B60C8024">
      <w:start w:val="1"/>
      <w:numFmt w:val="bullet"/>
      <w:lvlText w:val=""/>
      <w:lvlJc w:val="left"/>
      <w:pPr>
        <w:tabs>
          <w:tab w:val="num" w:pos="2880"/>
        </w:tabs>
        <w:ind w:left="2880" w:hanging="360"/>
      </w:pPr>
      <w:rPr>
        <w:rFonts w:ascii="Symbol" w:hAnsi="Symbol"/>
      </w:rPr>
    </w:lvl>
    <w:lvl w:ilvl="4" w:tplc="594634BE">
      <w:start w:val="1"/>
      <w:numFmt w:val="bullet"/>
      <w:lvlText w:val="o"/>
      <w:lvlJc w:val="left"/>
      <w:pPr>
        <w:tabs>
          <w:tab w:val="num" w:pos="3600"/>
        </w:tabs>
        <w:ind w:left="3600" w:hanging="360"/>
      </w:pPr>
      <w:rPr>
        <w:rFonts w:ascii="Courier New" w:hAnsi="Courier New"/>
      </w:rPr>
    </w:lvl>
    <w:lvl w:ilvl="5" w:tplc="EBEA1F8C">
      <w:start w:val="1"/>
      <w:numFmt w:val="bullet"/>
      <w:lvlText w:val=""/>
      <w:lvlJc w:val="left"/>
      <w:pPr>
        <w:tabs>
          <w:tab w:val="num" w:pos="4320"/>
        </w:tabs>
        <w:ind w:left="4320" w:hanging="360"/>
      </w:pPr>
      <w:rPr>
        <w:rFonts w:ascii="Wingdings" w:hAnsi="Wingdings"/>
      </w:rPr>
    </w:lvl>
    <w:lvl w:ilvl="6" w:tplc="960A882A">
      <w:start w:val="1"/>
      <w:numFmt w:val="bullet"/>
      <w:lvlText w:val=""/>
      <w:lvlJc w:val="left"/>
      <w:pPr>
        <w:tabs>
          <w:tab w:val="num" w:pos="5040"/>
        </w:tabs>
        <w:ind w:left="5040" w:hanging="360"/>
      </w:pPr>
      <w:rPr>
        <w:rFonts w:ascii="Symbol" w:hAnsi="Symbol"/>
      </w:rPr>
    </w:lvl>
    <w:lvl w:ilvl="7" w:tplc="301630A6">
      <w:start w:val="1"/>
      <w:numFmt w:val="bullet"/>
      <w:lvlText w:val="o"/>
      <w:lvlJc w:val="left"/>
      <w:pPr>
        <w:tabs>
          <w:tab w:val="num" w:pos="5760"/>
        </w:tabs>
        <w:ind w:left="5760" w:hanging="360"/>
      </w:pPr>
      <w:rPr>
        <w:rFonts w:ascii="Courier New" w:hAnsi="Courier New"/>
      </w:rPr>
    </w:lvl>
    <w:lvl w:ilvl="8" w:tplc="AE4C1FF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5"/>
    <w:multiLevelType w:val="hybridMultilevel"/>
    <w:tmpl w:val="00000005"/>
    <w:lvl w:ilvl="0" w:tplc="83722C28">
      <w:start w:val="1"/>
      <w:numFmt w:val="bullet"/>
      <w:lvlText w:val=""/>
      <w:lvlJc w:val="left"/>
      <w:pPr>
        <w:ind w:left="720" w:hanging="360"/>
      </w:pPr>
      <w:rPr>
        <w:rFonts w:ascii="Symbol" w:hAnsi="Symbol"/>
      </w:rPr>
    </w:lvl>
    <w:lvl w:ilvl="1" w:tplc="7D4AFB86">
      <w:start w:val="1"/>
      <w:numFmt w:val="bullet"/>
      <w:lvlText w:val="o"/>
      <w:lvlJc w:val="left"/>
      <w:pPr>
        <w:tabs>
          <w:tab w:val="num" w:pos="1440"/>
        </w:tabs>
        <w:ind w:left="1440" w:hanging="360"/>
      </w:pPr>
      <w:rPr>
        <w:rFonts w:ascii="Courier New" w:hAnsi="Courier New"/>
      </w:rPr>
    </w:lvl>
    <w:lvl w:ilvl="2" w:tplc="E996A356">
      <w:start w:val="1"/>
      <w:numFmt w:val="bullet"/>
      <w:lvlText w:val=""/>
      <w:lvlJc w:val="left"/>
      <w:pPr>
        <w:tabs>
          <w:tab w:val="num" w:pos="2160"/>
        </w:tabs>
        <w:ind w:left="2160" w:hanging="360"/>
      </w:pPr>
      <w:rPr>
        <w:rFonts w:ascii="Wingdings" w:hAnsi="Wingdings"/>
      </w:rPr>
    </w:lvl>
    <w:lvl w:ilvl="3" w:tplc="8B7482F2">
      <w:start w:val="1"/>
      <w:numFmt w:val="bullet"/>
      <w:lvlText w:val=""/>
      <w:lvlJc w:val="left"/>
      <w:pPr>
        <w:tabs>
          <w:tab w:val="num" w:pos="2880"/>
        </w:tabs>
        <w:ind w:left="2880" w:hanging="360"/>
      </w:pPr>
      <w:rPr>
        <w:rFonts w:ascii="Symbol" w:hAnsi="Symbol"/>
      </w:rPr>
    </w:lvl>
    <w:lvl w:ilvl="4" w:tplc="187808E4">
      <w:start w:val="1"/>
      <w:numFmt w:val="bullet"/>
      <w:lvlText w:val="o"/>
      <w:lvlJc w:val="left"/>
      <w:pPr>
        <w:tabs>
          <w:tab w:val="num" w:pos="3600"/>
        </w:tabs>
        <w:ind w:left="3600" w:hanging="360"/>
      </w:pPr>
      <w:rPr>
        <w:rFonts w:ascii="Courier New" w:hAnsi="Courier New"/>
      </w:rPr>
    </w:lvl>
    <w:lvl w:ilvl="5" w:tplc="8752BF70">
      <w:start w:val="1"/>
      <w:numFmt w:val="bullet"/>
      <w:lvlText w:val=""/>
      <w:lvlJc w:val="left"/>
      <w:pPr>
        <w:tabs>
          <w:tab w:val="num" w:pos="4320"/>
        </w:tabs>
        <w:ind w:left="4320" w:hanging="360"/>
      </w:pPr>
      <w:rPr>
        <w:rFonts w:ascii="Wingdings" w:hAnsi="Wingdings"/>
      </w:rPr>
    </w:lvl>
    <w:lvl w:ilvl="6" w:tplc="B8A4DA68">
      <w:start w:val="1"/>
      <w:numFmt w:val="bullet"/>
      <w:lvlText w:val=""/>
      <w:lvlJc w:val="left"/>
      <w:pPr>
        <w:tabs>
          <w:tab w:val="num" w:pos="5040"/>
        </w:tabs>
        <w:ind w:left="5040" w:hanging="360"/>
      </w:pPr>
      <w:rPr>
        <w:rFonts w:ascii="Symbol" w:hAnsi="Symbol"/>
      </w:rPr>
    </w:lvl>
    <w:lvl w:ilvl="7" w:tplc="800CD770">
      <w:start w:val="1"/>
      <w:numFmt w:val="bullet"/>
      <w:lvlText w:val="o"/>
      <w:lvlJc w:val="left"/>
      <w:pPr>
        <w:tabs>
          <w:tab w:val="num" w:pos="5760"/>
        </w:tabs>
        <w:ind w:left="5760" w:hanging="360"/>
      </w:pPr>
      <w:rPr>
        <w:rFonts w:ascii="Courier New" w:hAnsi="Courier New"/>
      </w:rPr>
    </w:lvl>
    <w:lvl w:ilvl="8" w:tplc="5E5685E6">
      <w:start w:val="1"/>
      <w:numFmt w:val="bullet"/>
      <w:lvlText w:val=""/>
      <w:lvlJc w:val="left"/>
      <w:pPr>
        <w:tabs>
          <w:tab w:val="num" w:pos="6480"/>
        </w:tabs>
        <w:ind w:left="6480" w:hanging="360"/>
      </w:pPr>
      <w:rPr>
        <w:rFonts w:ascii="Wingdings" w:hAnsi="Wingdings"/>
      </w:rPr>
    </w:lvl>
  </w:abstractNum>
  <w:abstractNum w:abstractNumId="6" w15:restartNumberingAfterBreak="0">
    <w:nsid w:val="00CD55D3"/>
    <w:multiLevelType w:val="hybridMultilevel"/>
    <w:tmpl w:val="8CFC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A41FBC"/>
    <w:multiLevelType w:val="hybridMultilevel"/>
    <w:tmpl w:val="6870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696F00"/>
    <w:multiLevelType w:val="hybridMultilevel"/>
    <w:tmpl w:val="28E43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7737BF6"/>
    <w:multiLevelType w:val="hybridMultilevel"/>
    <w:tmpl w:val="A3F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8E3"/>
    <w:multiLevelType w:val="hybridMultilevel"/>
    <w:tmpl w:val="48BA8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652C21"/>
    <w:multiLevelType w:val="hybridMultilevel"/>
    <w:tmpl w:val="7224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04519F"/>
    <w:multiLevelType w:val="multilevel"/>
    <w:tmpl w:val="13E4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02013"/>
    <w:multiLevelType w:val="hybridMultilevel"/>
    <w:tmpl w:val="8434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9B57B4"/>
    <w:multiLevelType w:val="hybridMultilevel"/>
    <w:tmpl w:val="C65A1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823A3C"/>
    <w:multiLevelType w:val="hybridMultilevel"/>
    <w:tmpl w:val="B9D6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A85AE5"/>
    <w:multiLevelType w:val="hybridMultilevel"/>
    <w:tmpl w:val="9C32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6A521B"/>
    <w:multiLevelType w:val="hybridMultilevel"/>
    <w:tmpl w:val="5A143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2C6920"/>
    <w:multiLevelType w:val="hybridMultilevel"/>
    <w:tmpl w:val="689CA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597B12"/>
    <w:multiLevelType w:val="hybridMultilevel"/>
    <w:tmpl w:val="592C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240A74"/>
    <w:multiLevelType w:val="hybridMultilevel"/>
    <w:tmpl w:val="8D3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462F87"/>
    <w:multiLevelType w:val="hybridMultilevel"/>
    <w:tmpl w:val="0638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C59F0"/>
    <w:multiLevelType w:val="multilevel"/>
    <w:tmpl w:val="26CC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13D0B"/>
    <w:multiLevelType w:val="hybridMultilevel"/>
    <w:tmpl w:val="FD28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07AFF"/>
    <w:multiLevelType w:val="hybridMultilevel"/>
    <w:tmpl w:val="D5D28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183E22"/>
    <w:multiLevelType w:val="hybridMultilevel"/>
    <w:tmpl w:val="CC42A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2815AFA"/>
    <w:multiLevelType w:val="hybridMultilevel"/>
    <w:tmpl w:val="EEDC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633D24"/>
    <w:multiLevelType w:val="hybridMultilevel"/>
    <w:tmpl w:val="C306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BE2FA8"/>
    <w:multiLevelType w:val="hybridMultilevel"/>
    <w:tmpl w:val="043C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676785"/>
    <w:multiLevelType w:val="hybridMultilevel"/>
    <w:tmpl w:val="6D2C8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3E2C84"/>
    <w:multiLevelType w:val="hybridMultilevel"/>
    <w:tmpl w:val="0584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622320"/>
    <w:multiLevelType w:val="hybridMultilevel"/>
    <w:tmpl w:val="7DAE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23ADB"/>
    <w:multiLevelType w:val="hybridMultilevel"/>
    <w:tmpl w:val="60E6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5D59C5"/>
    <w:multiLevelType w:val="hybridMultilevel"/>
    <w:tmpl w:val="5964B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4C1DB6"/>
    <w:multiLevelType w:val="hybridMultilevel"/>
    <w:tmpl w:val="2F263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6E5933"/>
    <w:multiLevelType w:val="hybridMultilevel"/>
    <w:tmpl w:val="91C00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7D2798"/>
    <w:multiLevelType w:val="hybridMultilevel"/>
    <w:tmpl w:val="57C6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BD60D7"/>
    <w:multiLevelType w:val="hybridMultilevel"/>
    <w:tmpl w:val="C02CF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6394104">
    <w:abstractNumId w:val="1"/>
  </w:num>
  <w:num w:numId="2" w16cid:durableId="1036587228">
    <w:abstractNumId w:val="2"/>
  </w:num>
  <w:num w:numId="3" w16cid:durableId="1780294939">
    <w:abstractNumId w:val="3"/>
  </w:num>
  <w:num w:numId="4" w16cid:durableId="775832120">
    <w:abstractNumId w:val="4"/>
  </w:num>
  <w:num w:numId="5" w16cid:durableId="395010034">
    <w:abstractNumId w:val="5"/>
  </w:num>
  <w:num w:numId="6" w16cid:durableId="1053579355">
    <w:abstractNumId w:val="30"/>
  </w:num>
  <w:num w:numId="7" w16cid:durableId="1303387761">
    <w:abstractNumId w:val="15"/>
  </w:num>
  <w:num w:numId="8" w16cid:durableId="327632204">
    <w:abstractNumId w:val="20"/>
  </w:num>
  <w:num w:numId="9" w16cid:durableId="1238128288">
    <w:abstractNumId w:val="22"/>
  </w:num>
  <w:num w:numId="10" w16cid:durableId="297687088">
    <w:abstractNumId w:val="6"/>
  </w:num>
  <w:num w:numId="11" w16cid:durableId="1529757602">
    <w:abstractNumId w:val="36"/>
  </w:num>
  <w:num w:numId="12" w16cid:durableId="333536417">
    <w:abstractNumId w:val="23"/>
  </w:num>
  <w:num w:numId="13" w16cid:durableId="39059943">
    <w:abstractNumId w:val="12"/>
  </w:num>
  <w:num w:numId="14" w16cid:durableId="403185722">
    <w:abstractNumId w:val="13"/>
  </w:num>
  <w:num w:numId="15" w16cid:durableId="1450464888">
    <w:abstractNumId w:val="0"/>
  </w:num>
  <w:num w:numId="16" w16cid:durableId="705133883">
    <w:abstractNumId w:val="9"/>
  </w:num>
  <w:num w:numId="17" w16cid:durableId="758061348">
    <w:abstractNumId w:val="19"/>
  </w:num>
  <w:num w:numId="18" w16cid:durableId="1456220531">
    <w:abstractNumId w:val="31"/>
  </w:num>
  <w:num w:numId="19" w16cid:durableId="2031640140">
    <w:abstractNumId w:val="26"/>
  </w:num>
  <w:num w:numId="20" w16cid:durableId="293802542">
    <w:abstractNumId w:val="16"/>
  </w:num>
  <w:num w:numId="21" w16cid:durableId="71129448">
    <w:abstractNumId w:val="21"/>
  </w:num>
  <w:num w:numId="22" w16cid:durableId="1407605052">
    <w:abstractNumId w:val="11"/>
  </w:num>
  <w:num w:numId="23" w16cid:durableId="1661273995">
    <w:abstractNumId w:val="7"/>
  </w:num>
  <w:num w:numId="24" w16cid:durableId="140082874">
    <w:abstractNumId w:val="32"/>
  </w:num>
  <w:num w:numId="25" w16cid:durableId="811367492">
    <w:abstractNumId w:val="14"/>
  </w:num>
  <w:num w:numId="26" w16cid:durableId="77486185">
    <w:abstractNumId w:val="10"/>
  </w:num>
  <w:num w:numId="27" w16cid:durableId="1356007407">
    <w:abstractNumId w:val="17"/>
  </w:num>
  <w:num w:numId="28" w16cid:durableId="989867000">
    <w:abstractNumId w:val="8"/>
  </w:num>
  <w:num w:numId="29" w16cid:durableId="1912621183">
    <w:abstractNumId w:val="29"/>
  </w:num>
  <w:num w:numId="30" w16cid:durableId="1471829342">
    <w:abstractNumId w:val="25"/>
  </w:num>
  <w:num w:numId="31" w16cid:durableId="1303923507">
    <w:abstractNumId w:val="18"/>
  </w:num>
  <w:num w:numId="32" w16cid:durableId="1855994649">
    <w:abstractNumId w:val="35"/>
  </w:num>
  <w:num w:numId="33" w16cid:durableId="574167514">
    <w:abstractNumId w:val="33"/>
  </w:num>
  <w:num w:numId="34" w16cid:durableId="1869947999">
    <w:abstractNumId w:val="37"/>
  </w:num>
  <w:num w:numId="35" w16cid:durableId="1206335189">
    <w:abstractNumId w:val="24"/>
  </w:num>
  <w:num w:numId="36" w16cid:durableId="1892880857">
    <w:abstractNumId w:val="34"/>
  </w:num>
  <w:num w:numId="37" w16cid:durableId="1708338567">
    <w:abstractNumId w:val="27"/>
  </w:num>
  <w:num w:numId="38" w16cid:durableId="21211451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displayBackgroundShap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42"/>
    <w:rsid w:val="000E3B20"/>
    <w:rsid w:val="00105890"/>
    <w:rsid w:val="00183AAB"/>
    <w:rsid w:val="002055F8"/>
    <w:rsid w:val="0026205B"/>
    <w:rsid w:val="00284DDB"/>
    <w:rsid w:val="00324A4A"/>
    <w:rsid w:val="00385636"/>
    <w:rsid w:val="00393561"/>
    <w:rsid w:val="003F2AE5"/>
    <w:rsid w:val="00574800"/>
    <w:rsid w:val="005D5B60"/>
    <w:rsid w:val="006E2433"/>
    <w:rsid w:val="007957F2"/>
    <w:rsid w:val="007B6848"/>
    <w:rsid w:val="008049F7"/>
    <w:rsid w:val="00831694"/>
    <w:rsid w:val="00844183"/>
    <w:rsid w:val="008C31F5"/>
    <w:rsid w:val="00A07E47"/>
    <w:rsid w:val="00AD75FF"/>
    <w:rsid w:val="00AE17B5"/>
    <w:rsid w:val="00AF666E"/>
    <w:rsid w:val="00B051F6"/>
    <w:rsid w:val="00B53372"/>
    <w:rsid w:val="00B75AAE"/>
    <w:rsid w:val="00DC4AC7"/>
    <w:rsid w:val="00E2094D"/>
    <w:rsid w:val="00E277E3"/>
    <w:rsid w:val="00E57B05"/>
    <w:rsid w:val="00E62D42"/>
    <w:rsid w:val="00E84A3F"/>
    <w:rsid w:val="00E953F3"/>
    <w:rsid w:val="00E95782"/>
    <w:rsid w:val="00FF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7D80"/>
  <w15:docId w15:val="{B45F124F-8CC4-46CB-8AC5-403B7EFD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80" w:lineRule="atLeast"/>
    </w:pPr>
  </w:style>
  <w:style w:type="paragraph" w:customStyle="1" w:styleId="divdocumentdivsectionSECTIONNAME">
    <w:name w:val="div_document_div_section_SECTION_NAME"/>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documentthinbottomborder">
    <w:name w:val="div_document_thinbottomborder"/>
    <w:basedOn w:val="Normal"/>
    <w:pPr>
      <w:pBdr>
        <w:bottom w:val="single" w:sz="8" w:space="0" w:color="DADADA"/>
      </w:pBdr>
    </w:pPr>
  </w:style>
  <w:style w:type="character" w:customStyle="1" w:styleId="span">
    <w:name w:val="span"/>
    <w:basedOn w:val="DefaultParagraphFont"/>
    <w:rPr>
      <w:sz w:val="24"/>
      <w:szCs w:val="24"/>
      <w:bdr w:val="none" w:sz="0" w:space="0" w:color="auto"/>
      <w:vertAlign w:val="baseline"/>
    </w:rPr>
  </w:style>
  <w:style w:type="paragraph" w:customStyle="1" w:styleId="divdocumentlowerborder">
    <w:name w:val="div_document_lowerborder"/>
    <w:basedOn w:val="Normal"/>
    <w:pPr>
      <w:pBdr>
        <w:top w:val="none" w:sz="0" w:space="1" w:color="auto"/>
        <w:bottom w:val="single" w:sz="8" w:space="0" w:color="DADADA"/>
      </w:pBdr>
      <w:spacing w:line="12" w:lineRule="auto"/>
    </w:p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spacing w:line="260" w:lineRule="atLeast"/>
      <w:jc w:val="center"/>
    </w:pPr>
    <w:rPr>
      <w:sz w:val="22"/>
      <w:szCs w:val="22"/>
    </w:rPr>
  </w:style>
  <w:style w:type="character" w:customStyle="1" w:styleId="documenttxtBold">
    <w:name w:val="document_txtBold"/>
    <w:basedOn w:val="DefaultParagraphFont"/>
    <w:rPr>
      <w:b/>
      <w:bCs/>
    </w:rPr>
  </w:style>
  <w:style w:type="character" w:customStyle="1" w:styleId="a">
    <w:name w:val="a"/>
    <w:basedOn w:val="DefaultParagraphFont"/>
    <w:rPr>
      <w:sz w:val="24"/>
      <w:szCs w:val="24"/>
      <w:bdr w:val="none" w:sz="0" w:space="0" w:color="auto"/>
      <w:vertAlign w:val="baseline"/>
    </w:rPr>
  </w:style>
  <w:style w:type="paragraph" w:customStyle="1" w:styleId="divdocumentSECTIONCNTCsection">
    <w:name w:val="div_document_SECTION_CNTC + 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20" w:lineRule="atLeast"/>
    </w:pPr>
    <w:rPr>
      <w:color w:val="000000"/>
      <w:sz w:val="28"/>
      <w:szCs w:val="28"/>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trPr>
      <w:hidden/>
    </w:trPr>
  </w:style>
  <w:style w:type="character" w:customStyle="1" w:styleId="singlecolumnspanpaddedlinenth-child1">
    <w:name w:val="singlecolumn_span_paddedline_nth-child(1)"/>
    <w:basedOn w:val="DefaultParagraphFont"/>
  </w:style>
  <w:style w:type="character" w:customStyle="1" w:styleId="datesWrapper">
    <w:name w:val="datesWrapper"/>
    <w:basedOn w:val="DefaultParagraphFont"/>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jobtitle">
    <w:name w:val="span_jobtitle"/>
    <w:basedOn w:val="span"/>
    <w:rPr>
      <w:b/>
      <w:bCs/>
      <w:sz w:val="24"/>
      <w:szCs w:val="24"/>
      <w:bdr w:val="none" w:sz="0" w:space="0" w:color="auto"/>
      <w:vertAlign w:val="baseline"/>
    </w:rPr>
  </w:style>
  <w:style w:type="character" w:customStyle="1" w:styleId="spancompanynameeduc">
    <w:name w:val="span_companyname_educ"/>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character" w:styleId="Hyperlink">
    <w:name w:val="Hyperlink"/>
    <w:basedOn w:val="DefaultParagraphFont"/>
    <w:uiPriority w:val="99"/>
    <w:unhideWhenUsed/>
    <w:rsid w:val="00E84A3F"/>
    <w:rPr>
      <w:color w:val="0000FF" w:themeColor="hyperlink"/>
      <w:u w:val="single"/>
    </w:rPr>
  </w:style>
  <w:style w:type="character" w:styleId="UnresolvedMention">
    <w:name w:val="Unresolved Mention"/>
    <w:basedOn w:val="DefaultParagraphFont"/>
    <w:uiPriority w:val="99"/>
    <w:semiHidden/>
    <w:unhideWhenUsed/>
    <w:rsid w:val="00E84A3F"/>
    <w:rPr>
      <w:color w:val="605E5C"/>
      <w:shd w:val="clear" w:color="auto" w:fill="E1DFDD"/>
    </w:rPr>
  </w:style>
  <w:style w:type="paragraph" w:styleId="ListBullet">
    <w:name w:val="List Bullet"/>
    <w:basedOn w:val="Normal"/>
    <w:uiPriority w:val="99"/>
    <w:unhideWhenUsed/>
    <w:rsid w:val="00E953F3"/>
    <w:pPr>
      <w:numPr>
        <w:numId w:val="15"/>
      </w:numPr>
      <w:spacing w:after="200" w:line="276" w:lineRule="auto"/>
      <w:contextualSpacing/>
      <w:textAlignment w:val="auto"/>
    </w:pPr>
    <w:rPr>
      <w:rFonts w:ascii="Calibri" w:eastAsiaTheme="minorEastAsia" w:hAnsi="Calibri" w:cstheme="minorBidi"/>
      <w:sz w:val="22"/>
      <w:szCs w:val="22"/>
    </w:rPr>
  </w:style>
  <w:style w:type="table" w:styleId="TableGrid">
    <w:name w:val="Table Grid"/>
    <w:basedOn w:val="TableNormal"/>
    <w:uiPriority w:val="59"/>
    <w:rsid w:val="00E953F3"/>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2">
      <w:bodyDiv w:val="1"/>
      <w:marLeft w:val="0"/>
      <w:marRight w:val="0"/>
      <w:marTop w:val="0"/>
      <w:marBottom w:val="0"/>
      <w:divBdr>
        <w:top w:val="none" w:sz="0" w:space="0" w:color="auto"/>
        <w:left w:val="none" w:sz="0" w:space="0" w:color="auto"/>
        <w:bottom w:val="none" w:sz="0" w:space="0" w:color="auto"/>
        <w:right w:val="none" w:sz="0" w:space="0" w:color="auto"/>
      </w:divBdr>
    </w:div>
    <w:div w:id="68160714">
      <w:bodyDiv w:val="1"/>
      <w:marLeft w:val="0"/>
      <w:marRight w:val="0"/>
      <w:marTop w:val="0"/>
      <w:marBottom w:val="0"/>
      <w:divBdr>
        <w:top w:val="none" w:sz="0" w:space="0" w:color="auto"/>
        <w:left w:val="none" w:sz="0" w:space="0" w:color="auto"/>
        <w:bottom w:val="none" w:sz="0" w:space="0" w:color="auto"/>
        <w:right w:val="none" w:sz="0" w:space="0" w:color="auto"/>
      </w:divBdr>
    </w:div>
    <w:div w:id="75513767">
      <w:bodyDiv w:val="1"/>
      <w:marLeft w:val="0"/>
      <w:marRight w:val="0"/>
      <w:marTop w:val="0"/>
      <w:marBottom w:val="0"/>
      <w:divBdr>
        <w:top w:val="none" w:sz="0" w:space="0" w:color="auto"/>
        <w:left w:val="none" w:sz="0" w:space="0" w:color="auto"/>
        <w:bottom w:val="none" w:sz="0" w:space="0" w:color="auto"/>
        <w:right w:val="none" w:sz="0" w:space="0" w:color="auto"/>
      </w:divBdr>
    </w:div>
    <w:div w:id="103501535">
      <w:bodyDiv w:val="1"/>
      <w:marLeft w:val="0"/>
      <w:marRight w:val="0"/>
      <w:marTop w:val="0"/>
      <w:marBottom w:val="0"/>
      <w:divBdr>
        <w:top w:val="none" w:sz="0" w:space="0" w:color="auto"/>
        <w:left w:val="none" w:sz="0" w:space="0" w:color="auto"/>
        <w:bottom w:val="none" w:sz="0" w:space="0" w:color="auto"/>
        <w:right w:val="none" w:sz="0" w:space="0" w:color="auto"/>
      </w:divBdr>
    </w:div>
    <w:div w:id="113795327">
      <w:bodyDiv w:val="1"/>
      <w:marLeft w:val="0"/>
      <w:marRight w:val="0"/>
      <w:marTop w:val="0"/>
      <w:marBottom w:val="0"/>
      <w:divBdr>
        <w:top w:val="none" w:sz="0" w:space="0" w:color="auto"/>
        <w:left w:val="none" w:sz="0" w:space="0" w:color="auto"/>
        <w:bottom w:val="none" w:sz="0" w:space="0" w:color="auto"/>
        <w:right w:val="none" w:sz="0" w:space="0" w:color="auto"/>
      </w:divBdr>
    </w:div>
    <w:div w:id="120075221">
      <w:bodyDiv w:val="1"/>
      <w:marLeft w:val="0"/>
      <w:marRight w:val="0"/>
      <w:marTop w:val="0"/>
      <w:marBottom w:val="0"/>
      <w:divBdr>
        <w:top w:val="none" w:sz="0" w:space="0" w:color="auto"/>
        <w:left w:val="none" w:sz="0" w:space="0" w:color="auto"/>
        <w:bottom w:val="none" w:sz="0" w:space="0" w:color="auto"/>
        <w:right w:val="none" w:sz="0" w:space="0" w:color="auto"/>
      </w:divBdr>
    </w:div>
    <w:div w:id="195235140">
      <w:bodyDiv w:val="1"/>
      <w:marLeft w:val="0"/>
      <w:marRight w:val="0"/>
      <w:marTop w:val="0"/>
      <w:marBottom w:val="0"/>
      <w:divBdr>
        <w:top w:val="none" w:sz="0" w:space="0" w:color="auto"/>
        <w:left w:val="none" w:sz="0" w:space="0" w:color="auto"/>
        <w:bottom w:val="none" w:sz="0" w:space="0" w:color="auto"/>
        <w:right w:val="none" w:sz="0" w:space="0" w:color="auto"/>
      </w:divBdr>
    </w:div>
    <w:div w:id="209222689">
      <w:bodyDiv w:val="1"/>
      <w:marLeft w:val="0"/>
      <w:marRight w:val="0"/>
      <w:marTop w:val="0"/>
      <w:marBottom w:val="0"/>
      <w:divBdr>
        <w:top w:val="none" w:sz="0" w:space="0" w:color="auto"/>
        <w:left w:val="none" w:sz="0" w:space="0" w:color="auto"/>
        <w:bottom w:val="none" w:sz="0" w:space="0" w:color="auto"/>
        <w:right w:val="none" w:sz="0" w:space="0" w:color="auto"/>
      </w:divBdr>
    </w:div>
    <w:div w:id="225264484">
      <w:bodyDiv w:val="1"/>
      <w:marLeft w:val="0"/>
      <w:marRight w:val="0"/>
      <w:marTop w:val="0"/>
      <w:marBottom w:val="0"/>
      <w:divBdr>
        <w:top w:val="none" w:sz="0" w:space="0" w:color="auto"/>
        <w:left w:val="none" w:sz="0" w:space="0" w:color="auto"/>
        <w:bottom w:val="none" w:sz="0" w:space="0" w:color="auto"/>
        <w:right w:val="none" w:sz="0" w:space="0" w:color="auto"/>
      </w:divBdr>
    </w:div>
    <w:div w:id="282077773">
      <w:bodyDiv w:val="1"/>
      <w:marLeft w:val="0"/>
      <w:marRight w:val="0"/>
      <w:marTop w:val="0"/>
      <w:marBottom w:val="0"/>
      <w:divBdr>
        <w:top w:val="none" w:sz="0" w:space="0" w:color="auto"/>
        <w:left w:val="none" w:sz="0" w:space="0" w:color="auto"/>
        <w:bottom w:val="none" w:sz="0" w:space="0" w:color="auto"/>
        <w:right w:val="none" w:sz="0" w:space="0" w:color="auto"/>
      </w:divBdr>
    </w:div>
    <w:div w:id="297682999">
      <w:bodyDiv w:val="1"/>
      <w:marLeft w:val="0"/>
      <w:marRight w:val="0"/>
      <w:marTop w:val="0"/>
      <w:marBottom w:val="0"/>
      <w:divBdr>
        <w:top w:val="none" w:sz="0" w:space="0" w:color="auto"/>
        <w:left w:val="none" w:sz="0" w:space="0" w:color="auto"/>
        <w:bottom w:val="none" w:sz="0" w:space="0" w:color="auto"/>
        <w:right w:val="none" w:sz="0" w:space="0" w:color="auto"/>
      </w:divBdr>
    </w:div>
    <w:div w:id="339048665">
      <w:bodyDiv w:val="1"/>
      <w:marLeft w:val="0"/>
      <w:marRight w:val="0"/>
      <w:marTop w:val="0"/>
      <w:marBottom w:val="0"/>
      <w:divBdr>
        <w:top w:val="none" w:sz="0" w:space="0" w:color="auto"/>
        <w:left w:val="none" w:sz="0" w:space="0" w:color="auto"/>
        <w:bottom w:val="none" w:sz="0" w:space="0" w:color="auto"/>
        <w:right w:val="none" w:sz="0" w:space="0" w:color="auto"/>
      </w:divBdr>
    </w:div>
    <w:div w:id="339310126">
      <w:bodyDiv w:val="1"/>
      <w:marLeft w:val="0"/>
      <w:marRight w:val="0"/>
      <w:marTop w:val="0"/>
      <w:marBottom w:val="0"/>
      <w:divBdr>
        <w:top w:val="none" w:sz="0" w:space="0" w:color="auto"/>
        <w:left w:val="none" w:sz="0" w:space="0" w:color="auto"/>
        <w:bottom w:val="none" w:sz="0" w:space="0" w:color="auto"/>
        <w:right w:val="none" w:sz="0" w:space="0" w:color="auto"/>
      </w:divBdr>
    </w:div>
    <w:div w:id="370350523">
      <w:bodyDiv w:val="1"/>
      <w:marLeft w:val="0"/>
      <w:marRight w:val="0"/>
      <w:marTop w:val="0"/>
      <w:marBottom w:val="0"/>
      <w:divBdr>
        <w:top w:val="none" w:sz="0" w:space="0" w:color="auto"/>
        <w:left w:val="none" w:sz="0" w:space="0" w:color="auto"/>
        <w:bottom w:val="none" w:sz="0" w:space="0" w:color="auto"/>
        <w:right w:val="none" w:sz="0" w:space="0" w:color="auto"/>
      </w:divBdr>
    </w:div>
    <w:div w:id="386074595">
      <w:bodyDiv w:val="1"/>
      <w:marLeft w:val="0"/>
      <w:marRight w:val="0"/>
      <w:marTop w:val="0"/>
      <w:marBottom w:val="0"/>
      <w:divBdr>
        <w:top w:val="none" w:sz="0" w:space="0" w:color="auto"/>
        <w:left w:val="none" w:sz="0" w:space="0" w:color="auto"/>
        <w:bottom w:val="none" w:sz="0" w:space="0" w:color="auto"/>
        <w:right w:val="none" w:sz="0" w:space="0" w:color="auto"/>
      </w:divBdr>
    </w:div>
    <w:div w:id="386145636">
      <w:bodyDiv w:val="1"/>
      <w:marLeft w:val="0"/>
      <w:marRight w:val="0"/>
      <w:marTop w:val="0"/>
      <w:marBottom w:val="0"/>
      <w:divBdr>
        <w:top w:val="none" w:sz="0" w:space="0" w:color="auto"/>
        <w:left w:val="none" w:sz="0" w:space="0" w:color="auto"/>
        <w:bottom w:val="none" w:sz="0" w:space="0" w:color="auto"/>
        <w:right w:val="none" w:sz="0" w:space="0" w:color="auto"/>
      </w:divBdr>
    </w:div>
    <w:div w:id="398480424">
      <w:bodyDiv w:val="1"/>
      <w:marLeft w:val="0"/>
      <w:marRight w:val="0"/>
      <w:marTop w:val="0"/>
      <w:marBottom w:val="0"/>
      <w:divBdr>
        <w:top w:val="none" w:sz="0" w:space="0" w:color="auto"/>
        <w:left w:val="none" w:sz="0" w:space="0" w:color="auto"/>
        <w:bottom w:val="none" w:sz="0" w:space="0" w:color="auto"/>
        <w:right w:val="none" w:sz="0" w:space="0" w:color="auto"/>
      </w:divBdr>
    </w:div>
    <w:div w:id="429741830">
      <w:bodyDiv w:val="1"/>
      <w:marLeft w:val="0"/>
      <w:marRight w:val="0"/>
      <w:marTop w:val="0"/>
      <w:marBottom w:val="0"/>
      <w:divBdr>
        <w:top w:val="none" w:sz="0" w:space="0" w:color="auto"/>
        <w:left w:val="none" w:sz="0" w:space="0" w:color="auto"/>
        <w:bottom w:val="none" w:sz="0" w:space="0" w:color="auto"/>
        <w:right w:val="none" w:sz="0" w:space="0" w:color="auto"/>
      </w:divBdr>
    </w:div>
    <w:div w:id="441464888">
      <w:bodyDiv w:val="1"/>
      <w:marLeft w:val="0"/>
      <w:marRight w:val="0"/>
      <w:marTop w:val="0"/>
      <w:marBottom w:val="0"/>
      <w:divBdr>
        <w:top w:val="none" w:sz="0" w:space="0" w:color="auto"/>
        <w:left w:val="none" w:sz="0" w:space="0" w:color="auto"/>
        <w:bottom w:val="none" w:sz="0" w:space="0" w:color="auto"/>
        <w:right w:val="none" w:sz="0" w:space="0" w:color="auto"/>
      </w:divBdr>
    </w:div>
    <w:div w:id="443622374">
      <w:bodyDiv w:val="1"/>
      <w:marLeft w:val="0"/>
      <w:marRight w:val="0"/>
      <w:marTop w:val="0"/>
      <w:marBottom w:val="0"/>
      <w:divBdr>
        <w:top w:val="none" w:sz="0" w:space="0" w:color="auto"/>
        <w:left w:val="none" w:sz="0" w:space="0" w:color="auto"/>
        <w:bottom w:val="none" w:sz="0" w:space="0" w:color="auto"/>
        <w:right w:val="none" w:sz="0" w:space="0" w:color="auto"/>
      </w:divBdr>
    </w:div>
    <w:div w:id="472866661">
      <w:bodyDiv w:val="1"/>
      <w:marLeft w:val="0"/>
      <w:marRight w:val="0"/>
      <w:marTop w:val="0"/>
      <w:marBottom w:val="0"/>
      <w:divBdr>
        <w:top w:val="none" w:sz="0" w:space="0" w:color="auto"/>
        <w:left w:val="none" w:sz="0" w:space="0" w:color="auto"/>
        <w:bottom w:val="none" w:sz="0" w:space="0" w:color="auto"/>
        <w:right w:val="none" w:sz="0" w:space="0" w:color="auto"/>
      </w:divBdr>
    </w:div>
    <w:div w:id="480729808">
      <w:bodyDiv w:val="1"/>
      <w:marLeft w:val="0"/>
      <w:marRight w:val="0"/>
      <w:marTop w:val="0"/>
      <w:marBottom w:val="0"/>
      <w:divBdr>
        <w:top w:val="none" w:sz="0" w:space="0" w:color="auto"/>
        <w:left w:val="none" w:sz="0" w:space="0" w:color="auto"/>
        <w:bottom w:val="none" w:sz="0" w:space="0" w:color="auto"/>
        <w:right w:val="none" w:sz="0" w:space="0" w:color="auto"/>
      </w:divBdr>
    </w:div>
    <w:div w:id="505245495">
      <w:bodyDiv w:val="1"/>
      <w:marLeft w:val="0"/>
      <w:marRight w:val="0"/>
      <w:marTop w:val="0"/>
      <w:marBottom w:val="0"/>
      <w:divBdr>
        <w:top w:val="none" w:sz="0" w:space="0" w:color="auto"/>
        <w:left w:val="none" w:sz="0" w:space="0" w:color="auto"/>
        <w:bottom w:val="none" w:sz="0" w:space="0" w:color="auto"/>
        <w:right w:val="none" w:sz="0" w:space="0" w:color="auto"/>
      </w:divBdr>
    </w:div>
    <w:div w:id="544221601">
      <w:bodyDiv w:val="1"/>
      <w:marLeft w:val="0"/>
      <w:marRight w:val="0"/>
      <w:marTop w:val="0"/>
      <w:marBottom w:val="0"/>
      <w:divBdr>
        <w:top w:val="none" w:sz="0" w:space="0" w:color="auto"/>
        <w:left w:val="none" w:sz="0" w:space="0" w:color="auto"/>
        <w:bottom w:val="none" w:sz="0" w:space="0" w:color="auto"/>
        <w:right w:val="none" w:sz="0" w:space="0" w:color="auto"/>
      </w:divBdr>
    </w:div>
    <w:div w:id="551697790">
      <w:bodyDiv w:val="1"/>
      <w:marLeft w:val="0"/>
      <w:marRight w:val="0"/>
      <w:marTop w:val="0"/>
      <w:marBottom w:val="0"/>
      <w:divBdr>
        <w:top w:val="none" w:sz="0" w:space="0" w:color="auto"/>
        <w:left w:val="none" w:sz="0" w:space="0" w:color="auto"/>
        <w:bottom w:val="none" w:sz="0" w:space="0" w:color="auto"/>
        <w:right w:val="none" w:sz="0" w:space="0" w:color="auto"/>
      </w:divBdr>
    </w:div>
    <w:div w:id="554895649">
      <w:bodyDiv w:val="1"/>
      <w:marLeft w:val="0"/>
      <w:marRight w:val="0"/>
      <w:marTop w:val="0"/>
      <w:marBottom w:val="0"/>
      <w:divBdr>
        <w:top w:val="none" w:sz="0" w:space="0" w:color="auto"/>
        <w:left w:val="none" w:sz="0" w:space="0" w:color="auto"/>
        <w:bottom w:val="none" w:sz="0" w:space="0" w:color="auto"/>
        <w:right w:val="none" w:sz="0" w:space="0" w:color="auto"/>
      </w:divBdr>
    </w:div>
    <w:div w:id="615872351">
      <w:bodyDiv w:val="1"/>
      <w:marLeft w:val="0"/>
      <w:marRight w:val="0"/>
      <w:marTop w:val="0"/>
      <w:marBottom w:val="0"/>
      <w:divBdr>
        <w:top w:val="none" w:sz="0" w:space="0" w:color="auto"/>
        <w:left w:val="none" w:sz="0" w:space="0" w:color="auto"/>
        <w:bottom w:val="none" w:sz="0" w:space="0" w:color="auto"/>
        <w:right w:val="none" w:sz="0" w:space="0" w:color="auto"/>
      </w:divBdr>
    </w:div>
    <w:div w:id="666711790">
      <w:bodyDiv w:val="1"/>
      <w:marLeft w:val="0"/>
      <w:marRight w:val="0"/>
      <w:marTop w:val="0"/>
      <w:marBottom w:val="0"/>
      <w:divBdr>
        <w:top w:val="none" w:sz="0" w:space="0" w:color="auto"/>
        <w:left w:val="none" w:sz="0" w:space="0" w:color="auto"/>
        <w:bottom w:val="none" w:sz="0" w:space="0" w:color="auto"/>
        <w:right w:val="none" w:sz="0" w:space="0" w:color="auto"/>
      </w:divBdr>
    </w:div>
    <w:div w:id="715741225">
      <w:bodyDiv w:val="1"/>
      <w:marLeft w:val="0"/>
      <w:marRight w:val="0"/>
      <w:marTop w:val="0"/>
      <w:marBottom w:val="0"/>
      <w:divBdr>
        <w:top w:val="none" w:sz="0" w:space="0" w:color="auto"/>
        <w:left w:val="none" w:sz="0" w:space="0" w:color="auto"/>
        <w:bottom w:val="none" w:sz="0" w:space="0" w:color="auto"/>
        <w:right w:val="none" w:sz="0" w:space="0" w:color="auto"/>
      </w:divBdr>
    </w:div>
    <w:div w:id="719591149">
      <w:bodyDiv w:val="1"/>
      <w:marLeft w:val="0"/>
      <w:marRight w:val="0"/>
      <w:marTop w:val="0"/>
      <w:marBottom w:val="0"/>
      <w:divBdr>
        <w:top w:val="none" w:sz="0" w:space="0" w:color="auto"/>
        <w:left w:val="none" w:sz="0" w:space="0" w:color="auto"/>
        <w:bottom w:val="none" w:sz="0" w:space="0" w:color="auto"/>
        <w:right w:val="none" w:sz="0" w:space="0" w:color="auto"/>
      </w:divBdr>
    </w:div>
    <w:div w:id="780802996">
      <w:bodyDiv w:val="1"/>
      <w:marLeft w:val="0"/>
      <w:marRight w:val="0"/>
      <w:marTop w:val="0"/>
      <w:marBottom w:val="0"/>
      <w:divBdr>
        <w:top w:val="none" w:sz="0" w:space="0" w:color="auto"/>
        <w:left w:val="none" w:sz="0" w:space="0" w:color="auto"/>
        <w:bottom w:val="none" w:sz="0" w:space="0" w:color="auto"/>
        <w:right w:val="none" w:sz="0" w:space="0" w:color="auto"/>
      </w:divBdr>
    </w:div>
    <w:div w:id="787429437">
      <w:bodyDiv w:val="1"/>
      <w:marLeft w:val="0"/>
      <w:marRight w:val="0"/>
      <w:marTop w:val="0"/>
      <w:marBottom w:val="0"/>
      <w:divBdr>
        <w:top w:val="none" w:sz="0" w:space="0" w:color="auto"/>
        <w:left w:val="none" w:sz="0" w:space="0" w:color="auto"/>
        <w:bottom w:val="none" w:sz="0" w:space="0" w:color="auto"/>
        <w:right w:val="none" w:sz="0" w:space="0" w:color="auto"/>
      </w:divBdr>
    </w:div>
    <w:div w:id="849640639">
      <w:bodyDiv w:val="1"/>
      <w:marLeft w:val="0"/>
      <w:marRight w:val="0"/>
      <w:marTop w:val="0"/>
      <w:marBottom w:val="0"/>
      <w:divBdr>
        <w:top w:val="none" w:sz="0" w:space="0" w:color="auto"/>
        <w:left w:val="none" w:sz="0" w:space="0" w:color="auto"/>
        <w:bottom w:val="none" w:sz="0" w:space="0" w:color="auto"/>
        <w:right w:val="none" w:sz="0" w:space="0" w:color="auto"/>
      </w:divBdr>
    </w:div>
    <w:div w:id="860507848">
      <w:bodyDiv w:val="1"/>
      <w:marLeft w:val="0"/>
      <w:marRight w:val="0"/>
      <w:marTop w:val="0"/>
      <w:marBottom w:val="0"/>
      <w:divBdr>
        <w:top w:val="none" w:sz="0" w:space="0" w:color="auto"/>
        <w:left w:val="none" w:sz="0" w:space="0" w:color="auto"/>
        <w:bottom w:val="none" w:sz="0" w:space="0" w:color="auto"/>
        <w:right w:val="none" w:sz="0" w:space="0" w:color="auto"/>
      </w:divBdr>
    </w:div>
    <w:div w:id="914435416">
      <w:bodyDiv w:val="1"/>
      <w:marLeft w:val="0"/>
      <w:marRight w:val="0"/>
      <w:marTop w:val="0"/>
      <w:marBottom w:val="0"/>
      <w:divBdr>
        <w:top w:val="none" w:sz="0" w:space="0" w:color="auto"/>
        <w:left w:val="none" w:sz="0" w:space="0" w:color="auto"/>
        <w:bottom w:val="none" w:sz="0" w:space="0" w:color="auto"/>
        <w:right w:val="none" w:sz="0" w:space="0" w:color="auto"/>
      </w:divBdr>
    </w:div>
    <w:div w:id="926353390">
      <w:bodyDiv w:val="1"/>
      <w:marLeft w:val="0"/>
      <w:marRight w:val="0"/>
      <w:marTop w:val="0"/>
      <w:marBottom w:val="0"/>
      <w:divBdr>
        <w:top w:val="none" w:sz="0" w:space="0" w:color="auto"/>
        <w:left w:val="none" w:sz="0" w:space="0" w:color="auto"/>
        <w:bottom w:val="none" w:sz="0" w:space="0" w:color="auto"/>
        <w:right w:val="none" w:sz="0" w:space="0" w:color="auto"/>
      </w:divBdr>
    </w:div>
    <w:div w:id="926572920">
      <w:bodyDiv w:val="1"/>
      <w:marLeft w:val="0"/>
      <w:marRight w:val="0"/>
      <w:marTop w:val="0"/>
      <w:marBottom w:val="0"/>
      <w:divBdr>
        <w:top w:val="none" w:sz="0" w:space="0" w:color="auto"/>
        <w:left w:val="none" w:sz="0" w:space="0" w:color="auto"/>
        <w:bottom w:val="none" w:sz="0" w:space="0" w:color="auto"/>
        <w:right w:val="none" w:sz="0" w:space="0" w:color="auto"/>
      </w:divBdr>
    </w:div>
    <w:div w:id="945649144">
      <w:bodyDiv w:val="1"/>
      <w:marLeft w:val="0"/>
      <w:marRight w:val="0"/>
      <w:marTop w:val="0"/>
      <w:marBottom w:val="0"/>
      <w:divBdr>
        <w:top w:val="none" w:sz="0" w:space="0" w:color="auto"/>
        <w:left w:val="none" w:sz="0" w:space="0" w:color="auto"/>
        <w:bottom w:val="none" w:sz="0" w:space="0" w:color="auto"/>
        <w:right w:val="none" w:sz="0" w:space="0" w:color="auto"/>
      </w:divBdr>
    </w:div>
    <w:div w:id="991564507">
      <w:bodyDiv w:val="1"/>
      <w:marLeft w:val="0"/>
      <w:marRight w:val="0"/>
      <w:marTop w:val="0"/>
      <w:marBottom w:val="0"/>
      <w:divBdr>
        <w:top w:val="none" w:sz="0" w:space="0" w:color="auto"/>
        <w:left w:val="none" w:sz="0" w:space="0" w:color="auto"/>
        <w:bottom w:val="none" w:sz="0" w:space="0" w:color="auto"/>
        <w:right w:val="none" w:sz="0" w:space="0" w:color="auto"/>
      </w:divBdr>
    </w:div>
    <w:div w:id="1038166271">
      <w:bodyDiv w:val="1"/>
      <w:marLeft w:val="0"/>
      <w:marRight w:val="0"/>
      <w:marTop w:val="0"/>
      <w:marBottom w:val="0"/>
      <w:divBdr>
        <w:top w:val="none" w:sz="0" w:space="0" w:color="auto"/>
        <w:left w:val="none" w:sz="0" w:space="0" w:color="auto"/>
        <w:bottom w:val="none" w:sz="0" w:space="0" w:color="auto"/>
        <w:right w:val="none" w:sz="0" w:space="0" w:color="auto"/>
      </w:divBdr>
    </w:div>
    <w:div w:id="1046758880">
      <w:bodyDiv w:val="1"/>
      <w:marLeft w:val="0"/>
      <w:marRight w:val="0"/>
      <w:marTop w:val="0"/>
      <w:marBottom w:val="0"/>
      <w:divBdr>
        <w:top w:val="none" w:sz="0" w:space="0" w:color="auto"/>
        <w:left w:val="none" w:sz="0" w:space="0" w:color="auto"/>
        <w:bottom w:val="none" w:sz="0" w:space="0" w:color="auto"/>
        <w:right w:val="none" w:sz="0" w:space="0" w:color="auto"/>
      </w:divBdr>
    </w:div>
    <w:div w:id="1129929883">
      <w:bodyDiv w:val="1"/>
      <w:marLeft w:val="0"/>
      <w:marRight w:val="0"/>
      <w:marTop w:val="0"/>
      <w:marBottom w:val="0"/>
      <w:divBdr>
        <w:top w:val="none" w:sz="0" w:space="0" w:color="auto"/>
        <w:left w:val="none" w:sz="0" w:space="0" w:color="auto"/>
        <w:bottom w:val="none" w:sz="0" w:space="0" w:color="auto"/>
        <w:right w:val="none" w:sz="0" w:space="0" w:color="auto"/>
      </w:divBdr>
    </w:div>
    <w:div w:id="1135023999">
      <w:bodyDiv w:val="1"/>
      <w:marLeft w:val="0"/>
      <w:marRight w:val="0"/>
      <w:marTop w:val="0"/>
      <w:marBottom w:val="0"/>
      <w:divBdr>
        <w:top w:val="none" w:sz="0" w:space="0" w:color="auto"/>
        <w:left w:val="none" w:sz="0" w:space="0" w:color="auto"/>
        <w:bottom w:val="none" w:sz="0" w:space="0" w:color="auto"/>
        <w:right w:val="none" w:sz="0" w:space="0" w:color="auto"/>
      </w:divBdr>
    </w:div>
    <w:div w:id="1147666762">
      <w:bodyDiv w:val="1"/>
      <w:marLeft w:val="0"/>
      <w:marRight w:val="0"/>
      <w:marTop w:val="0"/>
      <w:marBottom w:val="0"/>
      <w:divBdr>
        <w:top w:val="none" w:sz="0" w:space="0" w:color="auto"/>
        <w:left w:val="none" w:sz="0" w:space="0" w:color="auto"/>
        <w:bottom w:val="none" w:sz="0" w:space="0" w:color="auto"/>
        <w:right w:val="none" w:sz="0" w:space="0" w:color="auto"/>
      </w:divBdr>
    </w:div>
    <w:div w:id="1151940711">
      <w:bodyDiv w:val="1"/>
      <w:marLeft w:val="0"/>
      <w:marRight w:val="0"/>
      <w:marTop w:val="0"/>
      <w:marBottom w:val="0"/>
      <w:divBdr>
        <w:top w:val="none" w:sz="0" w:space="0" w:color="auto"/>
        <w:left w:val="none" w:sz="0" w:space="0" w:color="auto"/>
        <w:bottom w:val="none" w:sz="0" w:space="0" w:color="auto"/>
        <w:right w:val="none" w:sz="0" w:space="0" w:color="auto"/>
      </w:divBdr>
    </w:div>
    <w:div w:id="1240017432">
      <w:bodyDiv w:val="1"/>
      <w:marLeft w:val="0"/>
      <w:marRight w:val="0"/>
      <w:marTop w:val="0"/>
      <w:marBottom w:val="0"/>
      <w:divBdr>
        <w:top w:val="none" w:sz="0" w:space="0" w:color="auto"/>
        <w:left w:val="none" w:sz="0" w:space="0" w:color="auto"/>
        <w:bottom w:val="none" w:sz="0" w:space="0" w:color="auto"/>
        <w:right w:val="none" w:sz="0" w:space="0" w:color="auto"/>
      </w:divBdr>
    </w:div>
    <w:div w:id="1254361673">
      <w:bodyDiv w:val="1"/>
      <w:marLeft w:val="0"/>
      <w:marRight w:val="0"/>
      <w:marTop w:val="0"/>
      <w:marBottom w:val="0"/>
      <w:divBdr>
        <w:top w:val="none" w:sz="0" w:space="0" w:color="auto"/>
        <w:left w:val="none" w:sz="0" w:space="0" w:color="auto"/>
        <w:bottom w:val="none" w:sz="0" w:space="0" w:color="auto"/>
        <w:right w:val="none" w:sz="0" w:space="0" w:color="auto"/>
      </w:divBdr>
    </w:div>
    <w:div w:id="1282111188">
      <w:bodyDiv w:val="1"/>
      <w:marLeft w:val="0"/>
      <w:marRight w:val="0"/>
      <w:marTop w:val="0"/>
      <w:marBottom w:val="0"/>
      <w:divBdr>
        <w:top w:val="none" w:sz="0" w:space="0" w:color="auto"/>
        <w:left w:val="none" w:sz="0" w:space="0" w:color="auto"/>
        <w:bottom w:val="none" w:sz="0" w:space="0" w:color="auto"/>
        <w:right w:val="none" w:sz="0" w:space="0" w:color="auto"/>
      </w:divBdr>
    </w:div>
    <w:div w:id="1356732166">
      <w:bodyDiv w:val="1"/>
      <w:marLeft w:val="0"/>
      <w:marRight w:val="0"/>
      <w:marTop w:val="0"/>
      <w:marBottom w:val="0"/>
      <w:divBdr>
        <w:top w:val="none" w:sz="0" w:space="0" w:color="auto"/>
        <w:left w:val="none" w:sz="0" w:space="0" w:color="auto"/>
        <w:bottom w:val="none" w:sz="0" w:space="0" w:color="auto"/>
        <w:right w:val="none" w:sz="0" w:space="0" w:color="auto"/>
      </w:divBdr>
    </w:div>
    <w:div w:id="1376926516">
      <w:bodyDiv w:val="1"/>
      <w:marLeft w:val="0"/>
      <w:marRight w:val="0"/>
      <w:marTop w:val="0"/>
      <w:marBottom w:val="0"/>
      <w:divBdr>
        <w:top w:val="none" w:sz="0" w:space="0" w:color="auto"/>
        <w:left w:val="none" w:sz="0" w:space="0" w:color="auto"/>
        <w:bottom w:val="none" w:sz="0" w:space="0" w:color="auto"/>
        <w:right w:val="none" w:sz="0" w:space="0" w:color="auto"/>
      </w:divBdr>
    </w:div>
    <w:div w:id="1377851303">
      <w:bodyDiv w:val="1"/>
      <w:marLeft w:val="0"/>
      <w:marRight w:val="0"/>
      <w:marTop w:val="0"/>
      <w:marBottom w:val="0"/>
      <w:divBdr>
        <w:top w:val="none" w:sz="0" w:space="0" w:color="auto"/>
        <w:left w:val="none" w:sz="0" w:space="0" w:color="auto"/>
        <w:bottom w:val="none" w:sz="0" w:space="0" w:color="auto"/>
        <w:right w:val="none" w:sz="0" w:space="0" w:color="auto"/>
      </w:divBdr>
    </w:div>
    <w:div w:id="1403943720">
      <w:bodyDiv w:val="1"/>
      <w:marLeft w:val="0"/>
      <w:marRight w:val="0"/>
      <w:marTop w:val="0"/>
      <w:marBottom w:val="0"/>
      <w:divBdr>
        <w:top w:val="none" w:sz="0" w:space="0" w:color="auto"/>
        <w:left w:val="none" w:sz="0" w:space="0" w:color="auto"/>
        <w:bottom w:val="none" w:sz="0" w:space="0" w:color="auto"/>
        <w:right w:val="none" w:sz="0" w:space="0" w:color="auto"/>
      </w:divBdr>
    </w:div>
    <w:div w:id="1435321783">
      <w:bodyDiv w:val="1"/>
      <w:marLeft w:val="0"/>
      <w:marRight w:val="0"/>
      <w:marTop w:val="0"/>
      <w:marBottom w:val="0"/>
      <w:divBdr>
        <w:top w:val="none" w:sz="0" w:space="0" w:color="auto"/>
        <w:left w:val="none" w:sz="0" w:space="0" w:color="auto"/>
        <w:bottom w:val="none" w:sz="0" w:space="0" w:color="auto"/>
        <w:right w:val="none" w:sz="0" w:space="0" w:color="auto"/>
      </w:divBdr>
    </w:div>
    <w:div w:id="1482576102">
      <w:bodyDiv w:val="1"/>
      <w:marLeft w:val="0"/>
      <w:marRight w:val="0"/>
      <w:marTop w:val="0"/>
      <w:marBottom w:val="0"/>
      <w:divBdr>
        <w:top w:val="none" w:sz="0" w:space="0" w:color="auto"/>
        <w:left w:val="none" w:sz="0" w:space="0" w:color="auto"/>
        <w:bottom w:val="none" w:sz="0" w:space="0" w:color="auto"/>
        <w:right w:val="none" w:sz="0" w:space="0" w:color="auto"/>
      </w:divBdr>
    </w:div>
    <w:div w:id="1487628051">
      <w:bodyDiv w:val="1"/>
      <w:marLeft w:val="0"/>
      <w:marRight w:val="0"/>
      <w:marTop w:val="0"/>
      <w:marBottom w:val="0"/>
      <w:divBdr>
        <w:top w:val="none" w:sz="0" w:space="0" w:color="auto"/>
        <w:left w:val="none" w:sz="0" w:space="0" w:color="auto"/>
        <w:bottom w:val="none" w:sz="0" w:space="0" w:color="auto"/>
        <w:right w:val="none" w:sz="0" w:space="0" w:color="auto"/>
      </w:divBdr>
    </w:div>
    <w:div w:id="1607691597">
      <w:bodyDiv w:val="1"/>
      <w:marLeft w:val="0"/>
      <w:marRight w:val="0"/>
      <w:marTop w:val="0"/>
      <w:marBottom w:val="0"/>
      <w:divBdr>
        <w:top w:val="none" w:sz="0" w:space="0" w:color="auto"/>
        <w:left w:val="none" w:sz="0" w:space="0" w:color="auto"/>
        <w:bottom w:val="none" w:sz="0" w:space="0" w:color="auto"/>
        <w:right w:val="none" w:sz="0" w:space="0" w:color="auto"/>
      </w:divBdr>
    </w:div>
    <w:div w:id="1677225728">
      <w:bodyDiv w:val="1"/>
      <w:marLeft w:val="0"/>
      <w:marRight w:val="0"/>
      <w:marTop w:val="0"/>
      <w:marBottom w:val="0"/>
      <w:divBdr>
        <w:top w:val="none" w:sz="0" w:space="0" w:color="auto"/>
        <w:left w:val="none" w:sz="0" w:space="0" w:color="auto"/>
        <w:bottom w:val="none" w:sz="0" w:space="0" w:color="auto"/>
        <w:right w:val="none" w:sz="0" w:space="0" w:color="auto"/>
      </w:divBdr>
    </w:div>
    <w:div w:id="1687945304">
      <w:bodyDiv w:val="1"/>
      <w:marLeft w:val="0"/>
      <w:marRight w:val="0"/>
      <w:marTop w:val="0"/>
      <w:marBottom w:val="0"/>
      <w:divBdr>
        <w:top w:val="none" w:sz="0" w:space="0" w:color="auto"/>
        <w:left w:val="none" w:sz="0" w:space="0" w:color="auto"/>
        <w:bottom w:val="none" w:sz="0" w:space="0" w:color="auto"/>
        <w:right w:val="none" w:sz="0" w:space="0" w:color="auto"/>
      </w:divBdr>
    </w:div>
    <w:div w:id="1747915796">
      <w:bodyDiv w:val="1"/>
      <w:marLeft w:val="0"/>
      <w:marRight w:val="0"/>
      <w:marTop w:val="0"/>
      <w:marBottom w:val="0"/>
      <w:divBdr>
        <w:top w:val="none" w:sz="0" w:space="0" w:color="auto"/>
        <w:left w:val="none" w:sz="0" w:space="0" w:color="auto"/>
        <w:bottom w:val="none" w:sz="0" w:space="0" w:color="auto"/>
        <w:right w:val="none" w:sz="0" w:space="0" w:color="auto"/>
      </w:divBdr>
    </w:div>
    <w:div w:id="1758868708">
      <w:bodyDiv w:val="1"/>
      <w:marLeft w:val="0"/>
      <w:marRight w:val="0"/>
      <w:marTop w:val="0"/>
      <w:marBottom w:val="0"/>
      <w:divBdr>
        <w:top w:val="none" w:sz="0" w:space="0" w:color="auto"/>
        <w:left w:val="none" w:sz="0" w:space="0" w:color="auto"/>
        <w:bottom w:val="none" w:sz="0" w:space="0" w:color="auto"/>
        <w:right w:val="none" w:sz="0" w:space="0" w:color="auto"/>
      </w:divBdr>
    </w:div>
    <w:div w:id="1776442444">
      <w:bodyDiv w:val="1"/>
      <w:marLeft w:val="0"/>
      <w:marRight w:val="0"/>
      <w:marTop w:val="0"/>
      <w:marBottom w:val="0"/>
      <w:divBdr>
        <w:top w:val="none" w:sz="0" w:space="0" w:color="auto"/>
        <w:left w:val="none" w:sz="0" w:space="0" w:color="auto"/>
        <w:bottom w:val="none" w:sz="0" w:space="0" w:color="auto"/>
        <w:right w:val="none" w:sz="0" w:space="0" w:color="auto"/>
      </w:divBdr>
    </w:div>
    <w:div w:id="1839811889">
      <w:bodyDiv w:val="1"/>
      <w:marLeft w:val="0"/>
      <w:marRight w:val="0"/>
      <w:marTop w:val="0"/>
      <w:marBottom w:val="0"/>
      <w:divBdr>
        <w:top w:val="none" w:sz="0" w:space="0" w:color="auto"/>
        <w:left w:val="none" w:sz="0" w:space="0" w:color="auto"/>
        <w:bottom w:val="none" w:sz="0" w:space="0" w:color="auto"/>
        <w:right w:val="none" w:sz="0" w:space="0" w:color="auto"/>
      </w:divBdr>
    </w:div>
    <w:div w:id="1844003638">
      <w:bodyDiv w:val="1"/>
      <w:marLeft w:val="0"/>
      <w:marRight w:val="0"/>
      <w:marTop w:val="0"/>
      <w:marBottom w:val="0"/>
      <w:divBdr>
        <w:top w:val="none" w:sz="0" w:space="0" w:color="auto"/>
        <w:left w:val="none" w:sz="0" w:space="0" w:color="auto"/>
        <w:bottom w:val="none" w:sz="0" w:space="0" w:color="auto"/>
        <w:right w:val="none" w:sz="0" w:space="0" w:color="auto"/>
      </w:divBdr>
    </w:div>
    <w:div w:id="1878928655">
      <w:bodyDiv w:val="1"/>
      <w:marLeft w:val="0"/>
      <w:marRight w:val="0"/>
      <w:marTop w:val="0"/>
      <w:marBottom w:val="0"/>
      <w:divBdr>
        <w:top w:val="none" w:sz="0" w:space="0" w:color="auto"/>
        <w:left w:val="none" w:sz="0" w:space="0" w:color="auto"/>
        <w:bottom w:val="none" w:sz="0" w:space="0" w:color="auto"/>
        <w:right w:val="none" w:sz="0" w:space="0" w:color="auto"/>
      </w:divBdr>
    </w:div>
    <w:div w:id="1898203642">
      <w:bodyDiv w:val="1"/>
      <w:marLeft w:val="0"/>
      <w:marRight w:val="0"/>
      <w:marTop w:val="0"/>
      <w:marBottom w:val="0"/>
      <w:divBdr>
        <w:top w:val="none" w:sz="0" w:space="0" w:color="auto"/>
        <w:left w:val="none" w:sz="0" w:space="0" w:color="auto"/>
        <w:bottom w:val="none" w:sz="0" w:space="0" w:color="auto"/>
        <w:right w:val="none" w:sz="0" w:space="0" w:color="auto"/>
      </w:divBdr>
    </w:div>
    <w:div w:id="1966352442">
      <w:bodyDiv w:val="1"/>
      <w:marLeft w:val="0"/>
      <w:marRight w:val="0"/>
      <w:marTop w:val="0"/>
      <w:marBottom w:val="0"/>
      <w:divBdr>
        <w:top w:val="none" w:sz="0" w:space="0" w:color="auto"/>
        <w:left w:val="none" w:sz="0" w:space="0" w:color="auto"/>
        <w:bottom w:val="none" w:sz="0" w:space="0" w:color="auto"/>
        <w:right w:val="none" w:sz="0" w:space="0" w:color="auto"/>
      </w:divBdr>
    </w:div>
    <w:div w:id="1968974956">
      <w:bodyDiv w:val="1"/>
      <w:marLeft w:val="0"/>
      <w:marRight w:val="0"/>
      <w:marTop w:val="0"/>
      <w:marBottom w:val="0"/>
      <w:divBdr>
        <w:top w:val="none" w:sz="0" w:space="0" w:color="auto"/>
        <w:left w:val="none" w:sz="0" w:space="0" w:color="auto"/>
        <w:bottom w:val="none" w:sz="0" w:space="0" w:color="auto"/>
        <w:right w:val="none" w:sz="0" w:space="0" w:color="auto"/>
      </w:divBdr>
    </w:div>
    <w:div w:id="1978143744">
      <w:bodyDiv w:val="1"/>
      <w:marLeft w:val="0"/>
      <w:marRight w:val="0"/>
      <w:marTop w:val="0"/>
      <w:marBottom w:val="0"/>
      <w:divBdr>
        <w:top w:val="none" w:sz="0" w:space="0" w:color="auto"/>
        <w:left w:val="none" w:sz="0" w:space="0" w:color="auto"/>
        <w:bottom w:val="none" w:sz="0" w:space="0" w:color="auto"/>
        <w:right w:val="none" w:sz="0" w:space="0" w:color="auto"/>
      </w:divBdr>
    </w:div>
    <w:div w:id="1983999093">
      <w:bodyDiv w:val="1"/>
      <w:marLeft w:val="0"/>
      <w:marRight w:val="0"/>
      <w:marTop w:val="0"/>
      <w:marBottom w:val="0"/>
      <w:divBdr>
        <w:top w:val="none" w:sz="0" w:space="0" w:color="auto"/>
        <w:left w:val="none" w:sz="0" w:space="0" w:color="auto"/>
        <w:bottom w:val="none" w:sz="0" w:space="0" w:color="auto"/>
        <w:right w:val="none" w:sz="0" w:space="0" w:color="auto"/>
      </w:divBdr>
    </w:div>
    <w:div w:id="2046710205">
      <w:bodyDiv w:val="1"/>
      <w:marLeft w:val="0"/>
      <w:marRight w:val="0"/>
      <w:marTop w:val="0"/>
      <w:marBottom w:val="0"/>
      <w:divBdr>
        <w:top w:val="none" w:sz="0" w:space="0" w:color="auto"/>
        <w:left w:val="none" w:sz="0" w:space="0" w:color="auto"/>
        <w:bottom w:val="none" w:sz="0" w:space="0" w:color="auto"/>
        <w:right w:val="none" w:sz="0" w:space="0" w:color="auto"/>
      </w:divBdr>
    </w:div>
    <w:div w:id="2066104846">
      <w:bodyDiv w:val="1"/>
      <w:marLeft w:val="0"/>
      <w:marRight w:val="0"/>
      <w:marTop w:val="0"/>
      <w:marBottom w:val="0"/>
      <w:divBdr>
        <w:top w:val="none" w:sz="0" w:space="0" w:color="auto"/>
        <w:left w:val="none" w:sz="0" w:space="0" w:color="auto"/>
        <w:bottom w:val="none" w:sz="0" w:space="0" w:color="auto"/>
        <w:right w:val="none" w:sz="0" w:space="0" w:color="auto"/>
      </w:divBdr>
    </w:div>
    <w:div w:id="2074573890">
      <w:bodyDiv w:val="1"/>
      <w:marLeft w:val="0"/>
      <w:marRight w:val="0"/>
      <w:marTop w:val="0"/>
      <w:marBottom w:val="0"/>
      <w:divBdr>
        <w:top w:val="none" w:sz="0" w:space="0" w:color="auto"/>
        <w:left w:val="none" w:sz="0" w:space="0" w:color="auto"/>
        <w:bottom w:val="none" w:sz="0" w:space="0" w:color="auto"/>
        <w:right w:val="none" w:sz="0" w:space="0" w:color="auto"/>
      </w:divBdr>
    </w:div>
    <w:div w:id="2078820933">
      <w:bodyDiv w:val="1"/>
      <w:marLeft w:val="0"/>
      <w:marRight w:val="0"/>
      <w:marTop w:val="0"/>
      <w:marBottom w:val="0"/>
      <w:divBdr>
        <w:top w:val="none" w:sz="0" w:space="0" w:color="auto"/>
        <w:left w:val="none" w:sz="0" w:space="0" w:color="auto"/>
        <w:bottom w:val="none" w:sz="0" w:space="0" w:color="auto"/>
        <w:right w:val="none" w:sz="0" w:space="0" w:color="auto"/>
      </w:divBdr>
    </w:div>
    <w:div w:id="2092698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ineetha-guntumadugu-14a56336a/" TargetMode="External"/><Relationship Id="rId5" Type="http://schemas.openxmlformats.org/officeDocument/2006/relationships/hyperlink" Target="mailto:guntumaduguvineeth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Vineetha Guntumadugu</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Vineetha Guntumadugu</dc:title>
  <dc:creator>Vineetha Guntumadugu</dc:creator>
  <cp:lastModifiedBy>Vineetha Guntumadugu</cp:lastModifiedBy>
  <cp:revision>20</cp:revision>
  <dcterms:created xsi:type="dcterms:W3CDTF">2025-06-09T22:49:00Z</dcterms:created>
  <dcterms:modified xsi:type="dcterms:W3CDTF">2025-06-12T18:13:00Z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2d65c907-1db1-4db1-810c-d158ca64d35d</vt:lpwstr>
  </property>
  <property fmtid="{D5CDD505-2E9C-101B-9397-08002B2CF9AE}" pid="3" name="x1ye=0">
    <vt:lpwstr>uGIAAB+LCAAAAAAABAAUm7Wag0AYRR+IAg9Q4hpc0+HuztMv22zFt4GZf+49J4J/CISnEYZHPx8S4zBaoAWMRHCG5ikSFVCvRjlhDJ497jDPYDqRhT6BN81b/PUGwZfEUnJW6/zdNnLDFpwkQfnjYqVBJz+/sq9b+rJd3OfIkAwsM8nsy4REYnjJWttHCJ30mjnRVoFVY9BhHaq+DtCeiugnUHy39iPcWOeWfEwtEuz7JiLc3NrobOd8xAB9q+1</vt:lpwstr>
  </property>
  <property fmtid="{D5CDD505-2E9C-101B-9397-08002B2CF9AE}" pid="4" name="x1ye=1">
    <vt:lpwstr>BLeV+EW4+I44IF5+VHFm++THqpcEDdhipGSCfHYPQlPgW0AqvuDSJWvwbontlNvJ7X/zGKJ+pgMaSICZQtwPYxKDN4vLFJZLb7CMcjZ+em86KoWvdSdVauYdyQBbHp1yQTL3vbUTZLu54ZEifjI0NEMSdbecwsllnp+5xWM4hfohEcnHRVcpxgGZ6u6jKKeaVK0B5ITfF4RwcIReOtTlnyUYNCPctzv1O+J6WOaoEiQvo+AyqQum0gClT49Tq+6</vt:lpwstr>
  </property>
  <property fmtid="{D5CDD505-2E9C-101B-9397-08002B2CF9AE}" pid="5" name="x1ye=10">
    <vt:lpwstr>KuGHYQaGpg10VIshzGP3gu9EDDrKqdQ/8TIGTOCpOSRyDUEqR+VKaRSVxmtje8AoKnDuWaM1KJBDmTPlQQrkDqyRVqR7Ffrg0BZvkHKPpKuynv0mhSzNGjJAu3xZDzcqnPsEjNaecDTjAo2E32QsNTA5OG1BB4/0kBqzc6AVixKPFd7CS+VaHifCbAtcVU/rR9qOqQwpz9zkqMIwLqAy/thUtrTtJH0O9uQE83CzPEIgqxcrzrt3pHhewIf/AQR</vt:lpwstr>
  </property>
  <property fmtid="{D5CDD505-2E9C-101B-9397-08002B2CF9AE}" pid="6" name="x1ye=100">
    <vt:lpwstr>ZE5HscW8fb/z3ZQ9nEIh0OyVDmpK7Cix3PG9BQEdRFud7fz37z8McfEUuGIAAA==</vt:lpwstr>
  </property>
  <property fmtid="{D5CDD505-2E9C-101B-9397-08002B2CF9AE}" pid="7" name="x1ye=11">
    <vt:lpwstr>lYr3lphI2y24LGwI2LeVfnm0H8PGZuT71OygiJIz3vdbaFan8iP39RT3ixbWqn7YsdiTT7XHNQRyDyjgZTpx/wA2/VDHM39grQvAJM0ANcAsBNG96l4xrYcMpX+ZFO8FOVFdCaGhp3htNlv6LlIp7YUW3lksp+z6YfuaGnHSX8mzmI90/jkHeadHUKXF0bVUsRLEy8b1K2RcIhPkotT54ndrSS+echX3/VozqY0AVzTvMTLIYmqO0JTV/iy73MI</vt:lpwstr>
  </property>
  <property fmtid="{D5CDD505-2E9C-101B-9397-08002B2CF9AE}" pid="8" name="x1ye=12">
    <vt:lpwstr>Y34Kd+ntYKDxEG2IvB6RLuJm97KFUWHEaY8Kih8H8/MBUpPADXI6ZEkldnCIBGWLCY+NtVLCW5/TZcWyHy/MvwXW+j7PX0HUM8OE0iucnzhMLSd88m876NmKpJwOJA3SQZE6k4odWJkIiFCF2SdG/rAEmX7mCW7iqJjKrd2YhaGr7vnoB7KOH9TCEc77dj0fJ09T/v3eupma+s8Hc2Z66qbtMdAEiiUTeuAcfuGU4fDOolFgq4m903Ziwb80LZk</vt:lpwstr>
  </property>
  <property fmtid="{D5CDD505-2E9C-101B-9397-08002B2CF9AE}" pid="9" name="x1ye=13">
    <vt:lpwstr>eyJFR/4FOmKbn1Qj6guVK+nar51iz9D4JYHu0+oYX6/3ErbBt9fAb2LuMWR9NQfbl+/tTi5hMf9hmHKTd1VT4AwrA073UPI5+xXhja1oaOqgNGxWdfPgxlrMkqw8OqCCe2UYK+BG1Inm/z923xu2wAtWpzGVi24J5Z0T4ASUQEKw4BXpzUZl1GdNlsM+Fy7F1tVISXuahRTu8Q8EOSIdqehznsWQ/1BWNMSxggOTM1tjluV7pPpxNXoucXUKsmL</vt:lpwstr>
  </property>
  <property fmtid="{D5CDD505-2E9C-101B-9397-08002B2CF9AE}" pid="10" name="x1ye=14">
    <vt:lpwstr>aFaavgBWv9DO0xqDw23XYVvr+Kapp2b/pCzUt4csssFzJbF+FwjSSuQxukLk2kRXnSGcZVvqzOe1fRqK1eIgqLkpjdWtE0z+mb4G0I4XgrX+v2Ju0Mz+lREeGJO1AzQwVYic79YUuPscJIs8OezH0G58OFtoRNdxq7nmomF9i2yHareJdC7Sk67LzplvOXUCAw3kBLNcIn7aWV/8TokAsV85AzQwkWAle9dPGFjcnX030hZzuj6tKGTO2xE4oxR</vt:lpwstr>
  </property>
  <property fmtid="{D5CDD505-2E9C-101B-9397-08002B2CF9AE}" pid="11" name="x1ye=15">
    <vt:lpwstr>Cs34Z0zM4PBHznjjTC2h4A18lsdTpsjxjLw0NnDp/+A3lihBYnSxfO1289scBdJybxzOn56g35rGJ2ewXasjev1onz6YdUu0fkkzJKHUTxBA7PbZyAtK3hVZKI1K5Rha5fRRSnlC3mFaD8P/YRwm1PTEuyLoByW4yIS5Ph6jz0BI4bj0U3j927QbMeeGqvF4vlMyQcRj3H6BHkPninvZiLU3YX+6b+/QR7XzylcxzSXUIumTyGd6eeBb0JT0W+V</vt:lpwstr>
  </property>
  <property fmtid="{D5CDD505-2E9C-101B-9397-08002B2CF9AE}" pid="12" name="x1ye=16">
    <vt:lpwstr>7N6ECCt3mNtU9QqTsJ/fHkLT/MXuKca4bX/U6bU3/POypQ2mrXWs7IM14CpUCmKvRe55JQoGxs7YnmBTQ6XzYoizdqsvZ9VfZNcVauLnCYZk0Q7VY/rzIXKpX+ARLTsQ4PDoy7EjlqdFxKI4cS+r1NyY4GT3bUkls4RPH57wswONRoQa3R1fXV7+QTETELpF1hE20Dn74qVZEuGjfBxwk1cetTV/SUlQlAgS0d3xpKryOk5CEnzFvyJ2LtMLwPM</vt:lpwstr>
  </property>
  <property fmtid="{D5CDD505-2E9C-101B-9397-08002B2CF9AE}" pid="13" name="x1ye=17">
    <vt:lpwstr>qwzOxvR6Ez7Lzl72DvFY3NRyopSMBBEThoXj+aJkJunJIC3cGO1/shOxxR4FlImCY+9uzjy0nOrSTkudmw5XOQp6UGaBKM1i/DfWV0U9TFyT//db2qiyBlJbcmNAVCiyvigsuiSJLuSWwPa593ublq/Gr/cZatlAysndX9wG/8EsZELDiwRYMmB4TgIidY6ZofHCJykxNlBf/Jn0reZsbmwTWv5kbfatGTAXiWQ9qIfSHdqGPs2SH+50ddlOhax</vt:lpwstr>
  </property>
  <property fmtid="{D5CDD505-2E9C-101B-9397-08002B2CF9AE}" pid="14" name="x1ye=18">
    <vt:lpwstr>LtA7wleO0bn/olnUhL53MkH83oJD01cQHfZIM2F2Z2ko+ohrso1JmbYZWnBJLu/YDYoIMi70vB8kXsd+4fALpaJDegrHuZErJ68LuSCQ+oWAAoctWaXwm0z4INLK//XUqRBILRjwssSRehl+Baq/YPhxKrTNRs/TQRnu3701OVo31PObInM+YRersATOtQhzU89yy6hqcncWMl0WU7pVg3Zaf/Awu67ZdAlveCnJoLAmNmlhZWyWtep4OMd7Nka</vt:lpwstr>
  </property>
  <property fmtid="{D5CDD505-2E9C-101B-9397-08002B2CF9AE}" pid="15" name="x1ye=19">
    <vt:lpwstr>nmevG61XmLNGwN3tg1RvwOyfNJ+gW0pHwz8aBqMyRZTFLTHvOQSV+ZQMcMwzWzaVrN181gc4RfTDkd/iXHxmUMOfV9vR9Yp9k6XeFOdESJ0JGTNsUNGeu0A0WuutPp86aiG7+NASFnF/m4/jX8FuplF4It5Ix9SIDE9Hi4Z26cS1w3Umd/8OoRnqA1BO0tvYUB1Q4S/76lY+of1MhgX/s9Cwvwg6UcJ3O5Zx3laYtWidRjUAJrzLjD9gpd9BDah</vt:lpwstr>
  </property>
  <property fmtid="{D5CDD505-2E9C-101B-9397-08002B2CF9AE}" pid="16" name="x1ye=2">
    <vt:lpwstr>LH7g58BcXV5+gLruflKLaPmYGk9Bm5JSmWllt28ujO6IcnW3pCZjrKZDs5GRxaB5bxex/KWR8XdJkZHNZLjmkAWhBr6hqoyu88/hIX5ISGOAfXspL6VBob5KUKkR04qkZ+vvruimhncGN+oXsuhtACSglovpDabINfu7BMUc6gqn++uyv0tj0H9i+H5lNVKVYjkzMRE8k4AkrevFaAVqN+ViFOtDig929jM97JTrLh+rJzCU6dMdpTPcp6NRJ1p</vt:lpwstr>
  </property>
  <property fmtid="{D5CDD505-2E9C-101B-9397-08002B2CF9AE}" pid="17" name="x1ye=20">
    <vt:lpwstr>fLd3qVYbJwrdrMOxUTaFi0zlNVkyt08oOcpzB1r94hKC53y69L1Wwk+JwN/EVuzsPVOkDPAKJ6gLMyzmXLECl/G3J16oAdNM/iIDDVTuIk1rS3xBgCOUyWqYJxfpscI/LMWxLfMODMvxfPVGi9/1o9kmYOhSxIh2koYs0Beza8YHKgcwmgCXShdxOJrdoEqnoIxIRp6la3ii7gcTqaFDefH4ddgnhjrre9g3oxQKx7Uiv3xjmSgJQJlXN4HUEXE</vt:lpwstr>
  </property>
  <property fmtid="{D5CDD505-2E9C-101B-9397-08002B2CF9AE}" pid="18" name="x1ye=21">
    <vt:lpwstr>VZNvGE2dOq3qBKkO/nOLemYF10kfRyGslLZSgyCOCZxv3nhxwqSwkD/vDCjO9ylAmN9qr20Nxz13ETLy2LAMXe/VaPuDE7OkGMsOXwSY20RuV61mRaxe/Uy+tOUxMv12IT83IE7hWOAd92oEl5qHJkhEVs808eAg8xa6fNOgV2QZDpdwCs+P52TjlZNCi4mryq519IFX76GvgQFGtsibXBEgoxwo/MOkBztbu+rZLDjmuyZZJPvJg+9RPq5W38N</vt:lpwstr>
  </property>
  <property fmtid="{D5CDD505-2E9C-101B-9397-08002B2CF9AE}" pid="19" name="x1ye=22">
    <vt:lpwstr>eu21MoO1YXjg5Wb1cyQg7lhj8rL+419dXpBC2v2gkOJFzE73j0oyijQKRY0E5LUpaa7nDOHz8Kw5e9EMyZCdSdDy3Y11aJ0NnO95DLrszKIBXZi4QOzei4zNiMbyUCmhBNvqK2yms9yW71bgYU+A0EJtZnUNm0JOqTMMRxLU2OhQnKvogrvSfcn6lsBc7xMgkThhctPELXGI5LlGlee7yJLC3/wmW8D5KhIoK9C81JeTcN+6jD6xCTSUtmqqPU/</vt:lpwstr>
  </property>
  <property fmtid="{D5CDD505-2E9C-101B-9397-08002B2CF9AE}" pid="20" name="x1ye=23">
    <vt:lpwstr>UvUCl+aqk40zQNcbEnbcsPbsjYTLnYpPCMCaFdzG+7v6MDVDrL8J/psbxRGna3sjLxLHkl4umvlyBFgQIBeixVYUF0DHNfJLXdj1G9cjixbFvlbQSeGSI5KV2YBRteuvD6sexjEUhh8Gaazfzomf5zh+ZCpGcMzpZ4/V85Y0y+GQhvSS3n9c1WvX3nPz63y1UOaqJo8Vad0vbkRFX9TheXugxXxlI6HFK8XVVEWlz5flL8G8Tf4+Ik0n9C9bW6q</vt:lpwstr>
  </property>
  <property fmtid="{D5CDD505-2E9C-101B-9397-08002B2CF9AE}" pid="21" name="x1ye=24">
    <vt:lpwstr>lQYomUH2m7xyu2hffTFlFgMYEjX4xRx8gA1srNzYKa+Ry3USQ56kIh2XkBQ4aBHdVDqPe0vlMYrCx4UeDoGVOPsE38uq0jPe57t1txYvHcd83iUNNoBGkxJORRKurPuc0Ow+lXFUGKo6i0XT3ypwsVA2anPO9yv5+Hwy6/nc7QsCUR99zZSJqMEE10WjRc88YanfCEUq5ZSgkuoDeL436G7kx6X9Zd+AdJfrCxM/oVq/BMOF9W+zf8y7G0HtNvr</vt:lpwstr>
  </property>
  <property fmtid="{D5CDD505-2E9C-101B-9397-08002B2CF9AE}" pid="22" name="x1ye=25">
    <vt:lpwstr>wrlSQ+KHesyRQWzO8GPAVaKfAOsm8HWE5kPRcz/Eq0VJNFL90YReQLcMFPboiWn+JSckF/WQLS213TqzSkD6/eyH/2alBstKlzRSZU23r+msnmljjH2oxfvamlbJh3OF11M24SOyod3fM5WPV+qeNY+TsAHTafMN+qrVByIdDmL5LP9bDkuBgnuSjEKUoKrnTlfXcnYrAj7p4xwE7Zpzi40AYBtYL0ytdfB02mQJw7P/NmO/CEPS1glk2MRsWn8</vt:lpwstr>
  </property>
  <property fmtid="{D5CDD505-2E9C-101B-9397-08002B2CF9AE}" pid="23" name="x1ye=26">
    <vt:lpwstr>TUgRhhGL5ovfyEkDqKtC4MRDj3rk8LSwRutUswA7ghvmbiSsn5c9rGlhytoYlYocwfJFMcP1fBmeHhZJersScglorWxyCDKJX26b0RGbIPoIsABdY22tO+W7Tg5BFYAy5+PzLlUs9Eq4iUyTFFkkZogHu6mCrTO0jT9McpZNTnGTDh2MM9eAK0VIJwif7f2P/NdeOZ7s58RxK3EyEm8AB0ddfVOB9kMVyKVqgUnYX5GkmPR7iQtsV0b1QdF9J3u</vt:lpwstr>
  </property>
  <property fmtid="{D5CDD505-2E9C-101B-9397-08002B2CF9AE}" pid="24" name="x1ye=27">
    <vt:lpwstr>LwlHvBWrhZVs/r23BGMjkYTNKlzts7vGlAlG3Uyc0vry+ZfmHXQb/ibY1KBme9rL78NnMFhTHC0e2wl//Vi+4IQ4UQEhIrhV5TD0pCLfqXX/DKRsGPm5yy4tXd2YmqII5D4tyJnWCOkKFh+t+t19mgugzlTsRzfZDYFW6RrEfgiFKGMWuhKNb2fg3a/Rc5hmcA7G+B6a4Ac9SeBA4VGSnV2Jfo+tTau5QDVQAs5rXdejFN0tGiUDsGj4vBSJBG/</vt:lpwstr>
  </property>
  <property fmtid="{D5CDD505-2E9C-101B-9397-08002B2CF9AE}" pid="25" name="x1ye=28">
    <vt:lpwstr>EBZQhgqUb8T3yBDvjeBg2gQGRrGqrlygm7McP4nC/0IbHmH8Bu/5muH4ANteuH3++4q/guRAZg7Y5q00+3Oj88vIXsnpeMAC5Np/yrXAXq29lptbULa7VJfNnZsAdNK9rzwh4imKKWKxvrqtSIT2vVUy964Pp7whtu4YNYczK21eRp0Vi3zqhbrQKzFO9HoWsJGRwP8awPJdcQ7gZF8g8Jbvws4U2najS64zhoJ2zoi2n3H/pXmx4yoHfRgIzcI</vt:lpwstr>
  </property>
  <property fmtid="{D5CDD505-2E9C-101B-9397-08002B2CF9AE}" pid="26" name="x1ye=29">
    <vt:lpwstr>tm1/m7/BmWUgMVJ+CGyBIFypvP59IVicK1ufuG2InAuxj2Vf3t1XEne7MjealliBaVL1V/Qh0+MDJu3zl5HNqtnxU3/shMJ/V9sWTH/g1XYX4uHCq5WZd1NXDnP1GQwFrycDHLb5JgMuMkgdp+KW6QjwTq1kb46RomugIWY3DV6KoXIDipFn8WtP3/DeYC8uKvoSkMJOpIg+aL2eN22g8bHp/haYDnarSctodBotcPwaBMOpEIxSSiqokVXN1jE</vt:lpwstr>
  </property>
  <property fmtid="{D5CDD505-2E9C-101B-9397-08002B2CF9AE}" pid="27" name="x1ye=3">
    <vt:lpwstr>8dXIVjm0+rIJyUVp2q2lcUZjoNqNgEVPbUrP2WJpKSIsne6dwRkDkD2JABlu8UeAb7cFABIcDWh4oTc8LjsEtiIRQXqw5nSdRi2YfIM0qJMcspDuJY+0t6cmh86QLGLhQlEeN1mxbQaH5EUN7XdKYX9OTrmmc5tCrzWfdSs3uoJw5Ige2iULqGfyGLWmjm2m8rhZBhDd8skFHAoIla/HrBDtMA/fe3AjcCp0U0f6zf7WUyL2gc9uXfGXdhq+Fzx</vt:lpwstr>
  </property>
  <property fmtid="{D5CDD505-2E9C-101B-9397-08002B2CF9AE}" pid="28" name="x1ye=30">
    <vt:lpwstr>07Y2lousrnGFufspDmCz5SHmA/Az9fuj9017gr4Es7KD71uuw1SU87zfip0zIHpLOhoEFs0AhjJikzbmeC1fmxk9HM1lII5eRXsFJOypXmYNKYZ5H/cV2n3ywhGqkUiB6WijMZV7dAj++g/6Uiox0wISBDqt5rdIH7l3E+X6ncHK4YIbsPbnWC6hUTsy20uSWr5wJSy0TTKUGtH2VvlILa/BnuZt3FQxfuxAqpFYJL3CdWPy3OynyxCcQ9RVokG</vt:lpwstr>
  </property>
  <property fmtid="{D5CDD505-2E9C-101B-9397-08002B2CF9AE}" pid="29" name="x1ye=31">
    <vt:lpwstr>2d5W6L1DBd9XytEj0giVD9oIB5kVWJuK0lefL3fYV654n9gJig3XtsscLdbaRy+dNEkj8am4y4rsPiIQkgMQajueg/LVdSKeiYQx80AX5PBr/gdYxE3H9jfrDCdTRrc9cRamoBi5cnHAGCRCxH5Do3nAAtxCPWQ8AiTKk8fbyI/uCWMiqWxyrCZZkCuoASMLxqmwR5F5Kbn94ELTrlUfwCpOo/JuNqF9yzvv8i4VZ8H+MsiXQ+ZUnCPMoEbIEuV</vt:lpwstr>
  </property>
  <property fmtid="{D5CDD505-2E9C-101B-9397-08002B2CF9AE}" pid="30" name="x1ye=32">
    <vt:lpwstr>HwpnsVV0HZMnQJTxgH1j8RpMcALc/NFusPijme5cIkHpW4ZhdGFZf5g2sntxEdx1Gr6ddAz3scMj421DAD2ALnC8w89p6MWjXPxaiwuoLZ0RrD14GTN7lvq6iWA11ZUw+h0gwxTRDCCiwtEYaNxFpYLoBwaJM1PAXjOzHPOxyohvXfIKdL4CBNmffOAdgQlmj3srY6zHOeODrnviQwROBHH3yGErOPN35dZSlXWDrZ5pprlPlM/yrA9szcZumsm</vt:lpwstr>
  </property>
  <property fmtid="{D5CDD505-2E9C-101B-9397-08002B2CF9AE}" pid="31" name="x1ye=33">
    <vt:lpwstr>8P9sD9f2uJgpZCBCuEXG2B0lEiNDS025yNjmN83cE6THWqDUcA+s4ptghdvfOpXS1mtYeO0aAz2XstFW8R3jE2u2lYbYV2KjX8rhyB6VkpuDxlBNd16USUzu/WNw9Xf20UajPttjt0SsgEi39SjBOd2rGRdk3Rp/+/kgmDBmQG8Oyo68yoX5F13AwlPycyOpdvgV6vbwm9O+MQZ82apo036Uypp/aKWg9wYM3hU0px5ZKKmllkf7gI3dSEPD9Oz</vt:lpwstr>
  </property>
  <property fmtid="{D5CDD505-2E9C-101B-9397-08002B2CF9AE}" pid="32" name="x1ye=34">
    <vt:lpwstr>8GG9BAE6d6fSjQKBQIvN9iSnHaaqu2Hf5/XJ+idrcDvE9e2iX6b6ZDBmqpn/6TOeugvacpgroPNPOsrUERl6IpkKmF/7liBVVGQvPpBerX3r7ddv0uAcLCb5+HN8Baom5tGQVb2p5LVSPFyXaNAy5da1W+/pp9zXlaEqE07lpmnYVubFED7XQo8+PaEU6jlwaURM4JQpxW3MId8phrjO7bmGNDu23B4WLwXMBqFzvtmn4dxYUCK33vueKpgJAWU</vt:lpwstr>
  </property>
  <property fmtid="{D5CDD505-2E9C-101B-9397-08002B2CF9AE}" pid="33" name="x1ye=35">
    <vt:lpwstr>04r6fr2OZW656AsDexh36x2xI5mkA/RpPgUqvmlf3ad+E11z6r+nDdVUwhCgebuqrqYXmnUmwVoZtGOu9c002OesaIT6cseHBCnRp/0ihH4oPHE4+PUjNx35VPcqUeeCV7f8/OMLkdhzyifxfHxqs1NPsD9PanqE3w+rT+TWCfgKfSVAsciYAUN3GyGx6P4WEtsGmr8mADM5t+IQgFgNkSDMBdHw2ZzP7CkyRiRZovPLl9XqqiByN+Lh7lbF0xQ</vt:lpwstr>
  </property>
  <property fmtid="{D5CDD505-2E9C-101B-9397-08002B2CF9AE}" pid="34" name="x1ye=36">
    <vt:lpwstr>qHxLDVmD8nLwL9lrGHZrWXviXf+5x6847mzpRuwzEw9UQnkauisKQzFSuI6rwR1OdHQtOe/5lSctkpb7dMaemYrvR8l2LkVM6NxMvNHUkh/i0rdb/VbIiu+M8+xIuKswUJbJaE5aYDC91mezrreYjx1X5T6X4OdlTBoYvUR0b8GWX3YYiADEhEz4SvKyvCS+vIRol31dcsElVoceDBN0VHc0dbWXrvoYiu5Pnr8EYVc284XCCAIG0gOLtp+O9oU</vt:lpwstr>
  </property>
  <property fmtid="{D5CDD505-2E9C-101B-9397-08002B2CF9AE}" pid="35" name="x1ye=37">
    <vt:lpwstr>0aCiEQwkYpRrVB36diSJBFYzjkyJ0pP5Iw3duXvWbP8zX95VRILraHjr1RH+3A/D4M+jgQTMtBFOun/aUc0lfCjw/v4cQsC8H4ufj2PLF2bSP2J8vPYIctQQ8J5CPn/2GqlcsCr8JFh1JoTPE1xRioPxoOJ3c03iCxz1Hcr3MLgy5VIxgfJicYCmMVb9BNTsgdPxFhO2LEaq0gAPUIWE7LCNBuSoI5MHRCx+eeZL15a/ENPgXjWt9xhdYZl+05V</vt:lpwstr>
  </property>
  <property fmtid="{D5CDD505-2E9C-101B-9397-08002B2CF9AE}" pid="36" name="x1ye=38">
    <vt:lpwstr>FhFulBKdYiam5CfBkqL6B9ABvDc6bVqJh77hyS/0b6aTjbUc1j2RUSFeqO+1NP/uGvn/4yE+LfZ6wZxoTWWpq8Y45pb2kY3D5ToiDUkc1guSQrCRMvhzUGu290zsDHPO1f5eZvEqfGV6KQzd3mp/FgmEp7XKPvs7JN/hbjWqwJW+LQhhU+ntN24tOKI6vRFsbmQJ6014Af5K9SEdlibQ57VwT0GcD2qbx+UKg+vasTTlVQ48DqFLanO+TWlqNT+</vt:lpwstr>
  </property>
  <property fmtid="{D5CDD505-2E9C-101B-9397-08002B2CF9AE}" pid="37" name="x1ye=39">
    <vt:lpwstr>zH42Aoh+LASpMZvvR0Qo70I6zf7UXUv9419yvI0EKID/AUzua1HP4ArusHLD483FqwAMst8czIIdBlAxTOFWDuI82l0QdS+mAUsMO4PkDx9hPWZC79jtLzPohYTCFLJbENULe1SoGEanSQBu0D7jNIkZ2ET/5CZhW+HUQ2HQuXCrXyYjXJusK+lw7eHXV41KndvTOzJ0WrCEY9PUTLiSvzgXWI0u6oA/CD23Oz7H+nmb4p1gqmlqOiVtsnS3f4h</vt:lpwstr>
  </property>
  <property fmtid="{D5CDD505-2E9C-101B-9397-08002B2CF9AE}" pid="38" name="x1ye=4">
    <vt:lpwstr>y570YNchzNIu25OSOOG+q5YsZ4j3upNAosZDgTw5lHH7+iSyIEKRLWH1iWhJdjkzwH81aJuza6cXVZ7SI8cDdn/d5xyloCJoOuPxoZcQzwfkLWUBc+BJN7eI9z4iCodcj8Mp8XutS+efl2XJMVrE5bS4LPts1sIziZSUjevhCoydC7LpU+3G7sOz9vU7QIO1CUMb5z5i1Midk+qI0cb+eLepN9h7rhqlc6cNcoyaUNnTO6cQEy4XhPhnBbGvDeU</vt:lpwstr>
  </property>
  <property fmtid="{D5CDD505-2E9C-101B-9397-08002B2CF9AE}" pid="39" name="x1ye=40">
    <vt:lpwstr>JK6UsdU0vhLODu6nHkgK5a3DJh2gd4rouWLt+bLod2lvFeNnVzO0eOeJrBhWpJobfmM0/vdSElzEUHMiTcWi4kZVhcK7ECRWXGLudFaEeJU4nm8L1taSlFWRKUnL8/zBsjLrXgmdEhSc+PHHj1FQb8D3k5mmy7KfvZZYTYVp5ZqVUhW3PshvBLX7T/DgrcULS/CZQLT7TLF62jwKjvylyONK32wkCkrtG+7aGw1OqOAXSdP52s+JOuClvfjQGnT</vt:lpwstr>
  </property>
  <property fmtid="{D5CDD505-2E9C-101B-9397-08002B2CF9AE}" pid="40" name="x1ye=41">
    <vt:lpwstr>DMnAhXi7RIy4n+T7vv2FgG/0GLjf+QFrinFFm3FvOD7/dQjUfb2DLcRNu6jE16blHmXpztEeAFkjtqubrLmh0I60FxwwXxi0TLLkv3G+7w9kjN4ErvLFuHWU9u+snmo9wmRpPr3Dyia28HwWIXPVNZVNUCkKF1OWvH0LdcAII+RBQqwE6xKTzuJFF9XQgs/hFcdiG8QGjN9vPKGeMd5O3xnXLUZSZpsNYf2/AUABzWYeOOvid6UlgF0HZ24pYcP</vt:lpwstr>
  </property>
  <property fmtid="{D5CDD505-2E9C-101B-9397-08002B2CF9AE}" pid="41" name="x1ye=42">
    <vt:lpwstr>4+65taQ5KRF0/kMAx/gzCkRgHe6bU53pkC2MY3GRJKZAqqUA65QfBdXTQqWArp7HrUcM0aB3+Wl4ybcrbb2VeIxQK3HYgsmPIM61Isq87ypcESi8mCykJLX3ZKUgPXq6WJrHJUqIu2/E+56Y2hW9zH2u1fAJQi2N5YgLoOb5tp0itHvz1y1bfI0L0Qvx41lhIPaZRYz2HbZjMPgZzlSfEf96NYWNRpxsEo0+e5o4akBvh3SnneWwTFLreXxHoDN</vt:lpwstr>
  </property>
  <property fmtid="{D5CDD505-2E9C-101B-9397-08002B2CF9AE}" pid="42" name="x1ye=43">
    <vt:lpwstr>FIBsmuKjxq7ExC/4cCXwpO3t0vMeu5hB+fx/nyBhqrVAaKuJI8YD8Z3aPqiw6g7cDggKrYYdAkXRUHCyHkXTQVDSn5EXQAUaaYm+I3vTgqEkaFfOU/8wCU6nm7QoyG15zU8bKStL9AWXn0ShvUX7IHP8qp1zvGWJ5nceqrZ4i1QSqC69hzRAFIWeckso3dwvSTLMW4IjD0i/77m2r/BgbZvbNF+NokKSZghtN/R/agE432qz12zr8f1OuyJD2TA</vt:lpwstr>
  </property>
  <property fmtid="{D5CDD505-2E9C-101B-9397-08002B2CF9AE}" pid="43" name="x1ye=44">
    <vt:lpwstr>jQnjGPgrxqswA9WmVBtiHHWYmzlSP+reVgH9aldpXcIYQJho+1fcX4IKE8zVaThlUiva8MOX1ZdnXxbx21mOF5ntIyNc3DR5hy/JnYgnK6oRlVRnXx+DUceUtnYRpNBw1jg1oGRlqOXzhJxXCrzoV7BcPCI0QoDCGAF9p8Y92YIrvFY9+Wl8vvncTqsYCXzHh6j3UvsNDNFdcqr2GGdS+eOT4K8IZXDb/WDNCaaVJvSiciV/0379AQgpJNOhIHs</vt:lpwstr>
  </property>
  <property fmtid="{D5CDD505-2E9C-101B-9397-08002B2CF9AE}" pid="44" name="x1ye=45">
    <vt:lpwstr>bzYzjAtY/6nWkGt6YcVZ/PW3DQB0zHtt2yvKJ6vS8cImMtMKfr/nI8b7vRFE4hE6A2988pTnA3eYbiu6s8eyvxk+ZMnsoLsuYu4xtD5xfTR3JCg+7Ra/icLx1hrOpy/gP9LHmhe/Ju4gxWZvJTsqVhURFTU1XBerZggm01ZsqLO/3C1JflAGRmUaHN8ctgQbZSiV5+tvsxapjWn5OEnr7TwjvgZpg809+S4VFP3whPI2qyPfiHJe6d2Bw+M1pdi</vt:lpwstr>
  </property>
  <property fmtid="{D5CDD505-2E9C-101B-9397-08002B2CF9AE}" pid="45" name="x1ye=46">
    <vt:lpwstr>Pfok/IfxWoy3XEX7TIgGb4OV62wiESs6EV+LUUxHc4AsnSRNJQz9OGN+4eUp0OzFBdS7O5jgLUjSW8EeWIChEaWJkpujGl5/3AF/j01gBglQax+sSTMrWsYGe/iBHrgFnSHj76FXlE+GnrmSL/ulDhmp6dDeXn4S7YfKwK4MBepdLhQEi5f1Iiqh1PfhSfgZw0oDPm6zB0QHah+jWdOt59rBnogi6ckiQk5LKfS0fbFwr7dbu3A/4t9deOCET3p</vt:lpwstr>
  </property>
  <property fmtid="{D5CDD505-2E9C-101B-9397-08002B2CF9AE}" pid="46" name="x1ye=47">
    <vt:lpwstr>xRR9Wpt9WKvvYvVFFw+7WsuMDiBYqZuwHV4xAyydHznhsGq3K6XCQdHfncxjX46T7tFQX2KEYYsb5ZYngkwijOEipC+6FEnslQ3l47KqKWVh/vKfPTJSL9YGpBN/nrpBqCIaZ1ER1CBZg6MeWSthb9oDkEOBRWlgMD2Fwo27zkgsWzBsHAZ+VP0jKi2Vc5tCjv98tl7sLpoyiz7OisIZOfPmDv9hu22tY2PY4zAUWS60jWrYfhX4xwmTUANV3Sy</vt:lpwstr>
  </property>
  <property fmtid="{D5CDD505-2E9C-101B-9397-08002B2CF9AE}" pid="47" name="x1ye=48">
    <vt:lpwstr>YswDXl9uNvSojw9vaX+6z5k5/ovxl8jsCeA/m6RznpK5F0Rl21XtxddGDGb57hjsWfs6G+8roj3Wjrt0rLm9eoqenbnhoLHszIgzC7frM+ztbfl8LqUguLUVe100MpCLZsKEugVMLluIk7azHD8N3vjBJQuOgW/f1n6o/zlbMLnT9VCzr73c7NQvr+s44di698t25E38bLLrKAGDa3XahHZGj0Ed0Y7Ov9XuDJ/AplUyChYthMUv8CFRqaKtrlU</vt:lpwstr>
  </property>
  <property fmtid="{D5CDD505-2E9C-101B-9397-08002B2CF9AE}" pid="48" name="x1ye=49">
    <vt:lpwstr>10rqMm3PL0sj7mvFHBSyTcXssTeesiRkv5PedmXTIjSChUZabvhnKzTsmVqYw8POvOaqen5MyeL0lVMGyFKj98M3UZX+JTYTm13l+bijk35vaeuHGOBQma8V+yPFG4SSUffKx61oB4iXXj0MPGfl8AcCC5+uuLyk45MyBeYDdg3S8e4CMDOP67cOyV1WDBDS+JR3PSZOo2qQ+0uMvY1csWIqkM34TbZikN5ZUiLNfv7DBOg71w96CVFEsogBaEI</vt:lpwstr>
  </property>
  <property fmtid="{D5CDD505-2E9C-101B-9397-08002B2CF9AE}" pid="49" name="x1ye=5">
    <vt:lpwstr>u2esSmSRndH65yyiEqWonG/8Ovk/weyW4zIYhTGdgQUZBOiz/AoUyrO7daYiuNt7ddZXLA7g8aRhRbuk7olGJOFCoZ7g+l4wj1L5xu1X0PvhT7vIGYD5RUzaulKe3laxG6K40K4yh719+tSXI1WTmqnOyVUWKW3QuODAfyKfW+1HIkfAotg2DVB9UcZBG1Ne3YnqpXOYmgHi0+J6P0hTsopYtA6RJoGUr09d0RP7BP9SuiNPzdU5ZgW3FDGF98j</vt:lpwstr>
  </property>
  <property fmtid="{D5CDD505-2E9C-101B-9397-08002B2CF9AE}" pid="50" name="x1ye=50">
    <vt:lpwstr>2o/SK1sRbR4CCLRy0ODQumhmtlewwEdZOZOXrV3UGlIf2U3MPmgV6l9ol7yKh8jd/Y2MSVd0y5jC49wraeWKYtn8bnK8EIR/tY8dWVpabDQ6LxGe3fNYthgfFVO2b0Wh8MCZSVR4WHG30kK9ubLMFc821/S408ucs0dNOCTk4z7Ht7tkPFjV/econ6Njo02/JObBzS+pd8UNWYZOJovXwEo30mfHw/8o0mc8ExftVbTeA3RGpI88SPHXUDgRrOI</vt:lpwstr>
  </property>
  <property fmtid="{D5CDD505-2E9C-101B-9397-08002B2CF9AE}" pid="51" name="x1ye=51">
    <vt:lpwstr>V3L75BSrQlmODKnsUG3UIrtpxKwZw9Cvkzz1Uw8iSwG1HuYQfxZmNqvHK2iSumzyUjhOHzeV0nyLJtVns8WHunGogmJsTai2FsBhpMyX0343eRhSBfhWr866pOABS7zg6s40G9dOIVfNaoEqctK/jCpRbs5XiYXJRFYtGkeJQm/0vGz2e8O6NuMeu1i60bZzSgiFAhfMCGlVdXiBRz0Iqr83CkWBp2ZfgS5fBxGhHjZAOu2Dnv4AyTvUWSrWeE1</vt:lpwstr>
  </property>
  <property fmtid="{D5CDD505-2E9C-101B-9397-08002B2CF9AE}" pid="52" name="x1ye=52">
    <vt:lpwstr>FCGcEGjH0dHSTLCRGvnCoUxMEvjmWooGY+TCi+fMThpfl8M+jbQx/HnjRsw/9AE1dPLeQGy7Fe46Q36sjLmjXKn+Fm9qLNajG/9j/zBE5nm0gnny1ijk82hS56OT6Iu4woGPrm/WkOw74h9HWCdWSiK+afbTRCbJh2lUv4+/hWjhWo+2xtxMh6qYElPBZzmTSxYEgKve2/oakCJ/iJst6tKPd6NrkrZyU+3jIotx2rGM7ii1m7F808rjJFDqd90</vt:lpwstr>
  </property>
  <property fmtid="{D5CDD505-2E9C-101B-9397-08002B2CF9AE}" pid="53" name="x1ye=53">
    <vt:lpwstr>lyBmp/DiPU/gnSo4bDbNTHx75JpiyXWiI3cPbxJBmv1CmCVuRgmNKptOPUd2lktqRCpr+b9E9nxtkrDMQDloFzo2gCUHdho0kOM+1YhTWjg8jdgxlkaSrwcH6fDaFitbIn1T3NqOwG/7VxFJCewaB0eVHqVr+/V3SNN2M5N/uzVd0BUXVb+4ZJbnG34XXHOZnRxIr+NeOP6GWGuaAfEWN1SlslQPhakHM+LKP1jBkro2CKmoRGMZzmjtDUk6XSQ</vt:lpwstr>
  </property>
  <property fmtid="{D5CDD505-2E9C-101B-9397-08002B2CF9AE}" pid="54" name="x1ye=54">
    <vt:lpwstr>TdA2qg10/1ZinHFBgpa4XRerHXebzYkxeFcrLXTesMIcArnY3VIfR1TJ/b8TWoPKVIfU70rFlM1GPuow/SaGszeUlLoZJ+octhys83MhJMuJHhiYmDM6QsjKG63Sr8etoF4njgiD9UGzMP0AAKH0n4/n0tEBL19bcXgYUVUcaEUdaE0quiPWncxyeH8QgaHiYHlyGJ6ivrCPb6CSbEmNh602zDaTYPbJ8MARLc6x2Hkz2+4Dak0BNAGCDAcgY4Q</vt:lpwstr>
  </property>
  <property fmtid="{D5CDD505-2E9C-101B-9397-08002B2CF9AE}" pid="55" name="x1ye=55">
    <vt:lpwstr>KN9BEV+Qkd+0YL38qQLhSUOFJpGkQ9hfDY0PdijGI872pdLwzv+TIHeN4FdBikkd5PBaaEiIkwjzrfSJd7jSGAzlutfIvntY/kd3GHfQWlDmXdev7BNb+tK2XJ6q1MKceuxo/Znp/kr8YKtG4Hh98MJc70tvBLRNiozrbyLANcnJ65M+yMK8RadX5sJt3OEWoeXT7TOfVDXBJXQhm+HeBbI16k2aFeVuIDrfjrWcEdtDxHsJHn3urYtHXP4HCnS</vt:lpwstr>
  </property>
  <property fmtid="{D5CDD505-2E9C-101B-9397-08002B2CF9AE}" pid="56" name="x1ye=56">
    <vt:lpwstr>GENTvGVDQZ2zFCfGx3XQq/3OlSXAoTwHfXwOB3D+hZpQ99YF9KFKACmc6vq14Lqx9CtApUtk0xOHwNGGjqnYNs/je6d7uSUBBJ1jSJ23FYPdJDDPiLzs7kkBdqhM2zb6ab2dQAxtGVkTXJ/8hbt1IT2BUCTUL3DnF3LdO9O6Vel6skHM+Hy2ZU55OF138/bbsvQjJeUj6BOZz06Ws3jKLvPjEQ/r6tICGQj+CA1m85DSeewNWibJcVR8JXMxeZn</vt:lpwstr>
  </property>
  <property fmtid="{D5CDD505-2E9C-101B-9397-08002B2CF9AE}" pid="57" name="x1ye=57">
    <vt:lpwstr>/GDZKt03j95zldtHZjdrL8sRXTypNDmSMMOVypCXCbfB8ESaJrSvut3aiuZ1p65jr1JBuGV3dHT/X4hIRe5WxMPr02Vyun8BtGIuhpOk5wBYLkQkAnr0N5VYZztEWaQV6wb1d7JUrLFNEiseNKP/wo/jl0cZt57H8imcCoA1d3C1oZONEdBRGLmyLJYRx7Nr3aSMMMfg9CY6sI3UOM3ktOOuGFxoBoSvM/rIh9T0GcSJcQI6XzDhSML6L0mDeyK</vt:lpwstr>
  </property>
  <property fmtid="{D5CDD505-2E9C-101B-9397-08002B2CF9AE}" pid="58" name="x1ye=58">
    <vt:lpwstr>yD9U5luD5+WlFk33VlGTgfGnxINsrMUviSy9CkyMWtP3vMVhE+AHkGTjmUE3ZHtfQlkusXVORS+5u6zEUofufKOfFYucfumj4xfsz4dWcrmHHkBO9Iue5Jm+HfthjiIPRVyaglrT5MGWCJLmrEI9AvBBCiVZYXM0k1EucEMQz5q4o41iO2TdQc0BOjzGWggVE7kG0x/xeHzFpF0tRuRT4lgIwB0hQ5VPAxY2sIj7hioZeAPov3/c2JlKH7QUeVY</vt:lpwstr>
  </property>
  <property fmtid="{D5CDD505-2E9C-101B-9397-08002B2CF9AE}" pid="59" name="x1ye=59">
    <vt:lpwstr>0iOo1X76e20Cz35SPAqOrVj/ine3GSR0S/HkBl4w4zzcUVc1P4BCLPrvjdqHovzPcypvs6AdY59IFYzruP124ZBsJ//odrlu830mPXv9HJahwE/lSEpByt6etpdu4bZNlEMhvImNwB+wWN1ijaJ3VsPGs0niPHUT1uLQiLqZMyqCJj4SrQfJKYZsgo28kEEnEpMoxpKOYpT+Rp9UacC+gKqCW5zIlEuwZIzb7WMRORQXsSL3iyvxKCZraf4TXK/</vt:lpwstr>
  </property>
  <property fmtid="{D5CDD505-2E9C-101B-9397-08002B2CF9AE}" pid="60" name="x1ye=6">
    <vt:lpwstr>5z8tCfPtbvl1SivcQ6u8xwKf/Uz3CtBfhz5xHj9B6011HaSaK9D+fcq4OCO1CeqiYGsiHlSkWpWDKbSj+tcFYh77TqwwfWvN5GfKCbw/eAIffSWNS5xRjZt8+bgwcf106hhWBDFMo08A3nCHvqCslYSkXeuXN3c/YS+BFkA8PNDVfeyYnFRbQHS5SIaCkuojSCWicUflK/xrrv88g4HLEWcN/DoP4UcXGGIbjk77xCIeeTOKGPn2k4f2SseDohQ</vt:lpwstr>
  </property>
  <property fmtid="{D5CDD505-2E9C-101B-9397-08002B2CF9AE}" pid="61" name="x1ye=60">
    <vt:lpwstr>1Ynclxm/S8LS9bdU76i4engQaZBcxEKanestb98em+1Wu1hB9p8M5svruD7ti4plBLh9gWBAJHAs3fHw461eSX68gLnunxuPXaei1+yvVKKwwFyovnx6C5Oqgs2DmeRXOwv0qnIm23oImOhmPwhWILJ/87y8nMdsyNmlUEMVcvpId1uksCxyVb2DcH0PJSdrG/ZhPqjF/3+ztisrZFdA9MUYJ0VDFTU79+0dIzyGCuGugVYxF9KKpajhNOTYF0T</vt:lpwstr>
  </property>
  <property fmtid="{D5CDD505-2E9C-101B-9397-08002B2CF9AE}" pid="62" name="x1ye=61">
    <vt:lpwstr>QxcHQYMa+l4/AuvokoXbFZwfycQisFyoht6Sf6i9ExObMIlhskXk7osvYv+FC3oL0nHMBgkUtEMVI3WVePuZXplGP0gPPq0xP68HVcBtpOGkI1NWV7RBLOLvEabT912Jm012W4fm8PYdHHpZgbD5VCM/tJaGrALpo437sDyATd0SShPPW1Pb5jnrFweTkLrAfSInkJuKOd6NbrPSEMDNm7DXytCxn2ZXpW71XzsLKjh6DpwTzYbLbpm1ew8acu+</vt:lpwstr>
  </property>
  <property fmtid="{D5CDD505-2E9C-101B-9397-08002B2CF9AE}" pid="63" name="x1ye=62">
    <vt:lpwstr>32c0nP9xonnuzGZs3cWbPqQYPpuNUjvMLkXto31mlJMN/d8ihJqB6/l8ft9YQWHsGaNdFJiCrClN8dgvIoGNSrv3R4woUfqQb84s2k9na1vNDd9/UX+l7wALO95O9uz/ebvkT0JWzG0DbVCR/z/5fWmOTXejpyPwOXrYKG+yqy4Mv/mHbPV6uzIk6+/Q81hXQU2NntrrD7ogwf7tgIeo5sm4VR6LSaf9yruH/lp7pBnUjM6JgZf2XS93RJCcqpH</vt:lpwstr>
  </property>
  <property fmtid="{D5CDD505-2E9C-101B-9397-08002B2CF9AE}" pid="64" name="x1ye=63">
    <vt:lpwstr>9fUnlUxeNqOLGlv6Ulqpx3tBg5Wr0yIAtT3Rw6LkO7sKE0+LZxyLJFZaLDM34P32aSYjvpUywi/mjAguSSYn0IQeRLTNH4WrHQESZtbZo6cuAeX8qbjI4cxpV7tgWCsbr0b50O/Qa/pj7EB1dHZBG172KZh+Kfd1DcFazO0d3CI3RibDtvuDTHBd8A/iSk3T5UoqTNdyNWKfCgdMzwJ8FUdaP3awqP320ZVaduULdhREdwsccZdxp4ruJcyzUPI</vt:lpwstr>
  </property>
  <property fmtid="{D5CDD505-2E9C-101B-9397-08002B2CF9AE}" pid="65" name="x1ye=64">
    <vt:lpwstr>gsor++agHErDzdhNmFaCjQfN3mWpNya+MkdHyA8tNH05cZ8d8yfaHseI0g9if+1dzm1+Oq87jAMVOtY9fu1v/u3qwDuVYncOUmzxI9Bva3PP5fle9A36oAUZeuG6+v9nWixSvp2YjN3i7B2B1RUq54DCoffe7jc4qGHpOoXuihW5ZlNlXpktbdde5koo9aGuuZx2AUI5q9DG7gzhvX24n25kbtTvox8RorpIkFzljxaSrxeNGKr4op6TsyN9RCh</vt:lpwstr>
  </property>
  <property fmtid="{D5CDD505-2E9C-101B-9397-08002B2CF9AE}" pid="66" name="x1ye=65">
    <vt:lpwstr>W01m8/KlxPe/zGX3ZxIyr5rPgC0Ksx4fhlM8IhGVHxTYLc1qqaIpSBWrsKZECSYgzX8ssD33qrN98brrZdXkdth7U+0f8avE6yfKykRuDW6rEBkOelPF7aDPpOYNChpgmR5uTdyBTLyo5JW8OJS/khJ8AYxn+d6hlcAWe41MSt4ew1Qk1ETpaDiEXNYqcyaL0IXFHIeSkZVnjAicSAEKcV0Q8qcj4WHlSjemQ7AdMmNRAy0IFWRbzlejM2tHsbm</vt:lpwstr>
  </property>
  <property fmtid="{D5CDD505-2E9C-101B-9397-08002B2CF9AE}" pid="67" name="x1ye=66">
    <vt:lpwstr>Yhxnni05UGnSlEf0nLFMeAdRnb/+dniC9Ak1CnhUrPlUstzQhrvS69Ubjz0NSk0g8XWRbs+XJTLm3nL7tHSNQEVPLzKxfKkgViVfLJePBoHblYeKrvAsjA0rnhArtWG/J3oEGI1+xmW8KrkqXjsA2FE9OHC4Y/eNwxu7LeV+LOe8iJy9okymqE68GPD8L7hccOFwfw2Sti1jMv3Rm85F4TI+znfxWct7KjQBBFP4gA74IN8Eh4hM/w3nu+fnmxV</vt:lpwstr>
  </property>
  <property fmtid="{D5CDD505-2E9C-101B-9397-08002B2CF9AE}" pid="68" name="x1ye=67">
    <vt:lpwstr>KMapvv2OSrgNMB9dnmlLZAyoPp3Pw0+2NAqGN7TvsTBscoD3QVZ0QLnfHrSHwg/XmuoKONWnFSnajuicguVvQDFssHZFYWQBSOQz6odCTBuVLIIJBgBOvg2SV6ssluu0FpPzkiXXnOM5mx1Fhf14xkUdFoHrV+rhw83QtAzznjYerrx6WKY9RkNAKGS0lbR1fj7f7uryjeBa1H/PKXPjacaBQDWU9PAqNU372C0EiZh3L/lRKAqnLIQx9Kg/UZZ</vt:lpwstr>
  </property>
  <property fmtid="{D5CDD505-2E9C-101B-9397-08002B2CF9AE}" pid="69" name="x1ye=68">
    <vt:lpwstr>uJd4jYPWyHUtk1wH/1K5D5BWLgY8D1TdDdR22w24lo1bNtMx29sNIujUz8y8owvrb86vL187JVp2n8TcAFbijRPPHWUf+uB0Kymhm35WiSZGWDBRFjDi5YOb00MtP5KVTqjG+AgDWsdspslkV0k3zQmQlO2jyUT1e02Y1PUuDItq2z5ugEp2qKLc7r6JyrPn5rKN4Ay8s+otRhIf3BJT/c1e+MZqMT037gvwv0rtZlUadSaHSEMcdQ//RqbNS+X</vt:lpwstr>
  </property>
  <property fmtid="{D5CDD505-2E9C-101B-9397-08002B2CF9AE}" pid="70" name="x1ye=69">
    <vt:lpwstr>2+luCQIF8baW1UDy2TY8Ww8zjnNZaRR2GO/0NRbSanCRhV+rE5rPyhGMUYv2YU3Am6AGi7z96Qa+mc163vA4EZanBiF7SBVq4irI9R4ewNGscspoxzrnt7PhJFXlTqonfRvn4KH2g0QBvoAdiA3K/ghB+OYdDfbTYIsk9MyeaKhs+02xu25eVySZUARc+sp8ZIL8vgy+cVyDgY3EC9moWTg63Tt8+/FNlf/rcSaufwd3s06X1X6Xaa8LQiQW9w6</vt:lpwstr>
  </property>
  <property fmtid="{D5CDD505-2E9C-101B-9397-08002B2CF9AE}" pid="71" name="x1ye=7">
    <vt:lpwstr>wbLKGVaxAoqys3Ou2wTjYQkid2DUVaTlp55w3qjDc/719Eoho9d81mAz7dX/bUPNrVEnSe9EHbq0miBlXQoEulSRDQ5LxFAjGiYTNtBez3QnzDWbj75yTz+OcjBXm1YpdKcO97gx/ZG/XY+b3Hy/bba3X4u8Fpdxmxm2lesbx8s9MXNdBnbW/sJOVWO1UE/941FLZfEI0CA6kwigB5RfryXOw2WO0gq7wl6cBStIF5wHqt/p9Ba5TCamB0iAmEf</vt:lpwstr>
  </property>
  <property fmtid="{D5CDD505-2E9C-101B-9397-08002B2CF9AE}" pid="72" name="x1ye=70">
    <vt:lpwstr>E4hsQHievr3u/8/DzS0txMRJBSDZfUsoxAXSmeN2B2DJSJrsU5az0VEaUwNxI8cBPzx7KxYljj50wikYbb7WgrdDgP09fa++3GWBZmCHVe/XWVszDO2O3Db4gTMsWs1AaTqUYB6ZTpjuJYy3kwtFiUcoAzuC1XdTyw7HBEXGZ1kfqVNwhZsuLh8bZGJpD1alC+R46C2g3X+g2418/z5Gg9yS703X82cUFMqkP8gWwUOvjJuWZGW2LHRz1cpbxIe</vt:lpwstr>
  </property>
  <property fmtid="{D5CDD505-2E9C-101B-9397-08002B2CF9AE}" pid="73" name="x1ye=71">
    <vt:lpwstr>PUd6d5P+Ls6JaFAResr4XE2q97D8hYg7AcwV4A9I5h4KmwyC5qLp0csg99gzh/099yi2B/VFk+fIKdTB56bhKJx9nmYVmxyOOCjorU7vB/OtZqG2teHIHyvnzIuxGeqe5Wo5OIjBDQCrLlDlnVCsE78eQpCPRX2a38pHWwMgcK26krV9yI8zCDSRqQ7MT5aZela0pRUU5n1/W0dVob7Udx5oq0JchySJpmAt/gzOEL5ZtzWROie5NWIv002EjRz</vt:lpwstr>
  </property>
  <property fmtid="{D5CDD505-2E9C-101B-9397-08002B2CF9AE}" pid="74" name="x1ye=72">
    <vt:lpwstr>6G11zWGyFAN142U0BlXj3MEJ4x2dc58ZpvxMNsLdPSgOnChCHt06pnqSAXI29bA6rvkJJdpoXWwVq7+nkVnfX8x2mRcyKLNdiETRozx8iIb6VihUyvOqE8z49MkYn+foiyBh9fA1hsfKx/SXfIDwsIpA8FzQYl7CiEzqzR/BF3HaLEzY54/fEpqGXN6hbmUo0vDzsYI88jIlbGngR0U1OVrTgyBnd9FjTDujFDsYLWt9dEtbIPDod8mO7PH+WzS</vt:lpwstr>
  </property>
  <property fmtid="{D5CDD505-2E9C-101B-9397-08002B2CF9AE}" pid="75" name="x1ye=73">
    <vt:lpwstr>SpLV8NeiDJ0uQmjBdDsfF9Fg9D3M5+RF6xCVJ/lkMdNFW0eSBuIaa5OwZOsLhpjTqTPkYSbCT6NWfKklNlWS+tQawPlPdJtcgVWS4OTRa8Pt7unVJqV+S/hM1ljIDCWYyIowu99mmN/galScnEhZeEh52bVlgn+801gdJlj5Qa/E7rE7HSYMPCJ9TcwX5mX8APNokXhCd3UmdUc49BwqWK/rewEkLF1iZz4bhGUVoCxuhj5IeTo/ZngR/Nez1Pe</vt:lpwstr>
  </property>
  <property fmtid="{D5CDD505-2E9C-101B-9397-08002B2CF9AE}" pid="76" name="x1ye=74">
    <vt:lpwstr>Am1yhAwzza2lPtil3trE+5OLQPUTQiFbuJkyWjYqyBPsEqfdProoTr9pUSkqhakJSRtqGJXLy0c6/BG5lVOnoqSFBKFxIwo1lDq0JS+XYSIPjTbO4LSB9TZzWvoxFGoeIMgjSS3WYg2j8D5jdrwM9GsYoWIyuPDLcIMga4KU2oqBiezGDyWWXeGBSPEgiKJOjr3ncZ86sO9u7aXox/riW86BMlxyoGLdLWx/WWjiq9vHrJwSFn+AsOab1GZ6dYn</vt:lpwstr>
  </property>
  <property fmtid="{D5CDD505-2E9C-101B-9397-08002B2CF9AE}" pid="77" name="x1ye=75">
    <vt:lpwstr>wwi3fIKAhzzwa+smDo2FPzG5gsPXRlAk0mScAlWEfVufelGO/sDhHAtIaYGsWfHSfQQES/teOfDt2ck71wCcQ3hdJsiReoN3x/cslIdtYg9d1CvlkunH3qIGkR+f0rHlMsZH+PocwzXydzpsD1izgvKQxOjZMtaiFG9OobEWzljVQ6/2gA0O8FuSChKaL0+e9NmZAfXlha2+8ppGn7VDVvcfgVR5vzQM9phSrwAArh7wQ+u7Ee+yjjDtK0zwMPm</vt:lpwstr>
  </property>
  <property fmtid="{D5CDD505-2E9C-101B-9397-08002B2CF9AE}" pid="78" name="x1ye=76">
    <vt:lpwstr>1+WUUqTOB5rVvXK9PM5Hm0JdTS9+hsN1sWbYw8Y9EWFuB4ek83lNuFoG0FrrgagZ6wCQE6eAGWJVrGynN6n9euhD4nMCFYO2Cg5uO13s1tmTjM3LUaRRINIxuWFbLodEElJp1WxDEQMusAmP5Po8GllNn/jkELNWyH4ZqP2zr7pNDbx7AW6UyjU+amRrtvdTuKU9NAE3kBGRkChm6SYz+oqVxk7dAfb1rk41VyIOrSuP8/crzgJqlg2YLtJOKSk</vt:lpwstr>
  </property>
  <property fmtid="{D5CDD505-2E9C-101B-9397-08002B2CF9AE}" pid="79" name="x1ye=77">
    <vt:lpwstr>H13y7DJcUl+X9cobbuNb7vZLWnZPAgBbiwZSTgfnTPY4uM1mi34QcVA9EeYXT3mEu6vsQ6kioyEyJECHY/WHtt15cUJXyg1mQBxFO4ZlYul3T0BjoUQkynpgtR/AZ4cESHga0nFyFFFgExaUJvKiy7Gt218bX7MarbLPjAzCqDnd+KQ72cfBngrjxKB+KG1NL2tu4VS4JKRrnGqjjwV8RLmPMiMRsTkQXlJVeHSDyGpbXHuZf1S3y5+XTEo9UOD</vt:lpwstr>
  </property>
  <property fmtid="{D5CDD505-2E9C-101B-9397-08002B2CF9AE}" pid="80" name="x1ye=78">
    <vt:lpwstr>pdQHTT0r9pYXNUGJY6VIZ70tmvgqOaymrCi3ADjeKd1nEr7G1iKIRYifqK1mOvHwUExcxC3eHb7mk7DNNGssmaJsCgEdT0rZKMsx/fdC+JUMM4MJthstUdNmJYrD9HjXff2H7gQvi+vgkxblsJmcSRCFroamRAC/r7bhZdQSEnZLvHWvO5nb9rYsF2TUynrU7u97YTjWVwzNpds/eWDfsDZp2Cys7ZwoOkzpoGVqZoT2ZRm6CCh0AwQ9uOvnvkq</vt:lpwstr>
  </property>
  <property fmtid="{D5CDD505-2E9C-101B-9397-08002B2CF9AE}" pid="81" name="x1ye=79">
    <vt:lpwstr>N5PpS+/7jO+UVuKv86aut8nYZ9f0Yu2RH/3Yf5woBHPCs129MJF1mfyHdUtjOJnebQZqp8Ifjm1WkCYJvRbKKoXmvoz+r6+eBt2Si+Si7TbaLmMIk2XOiO9CI217vB5RP5I5dU9G9o3edcfwtFsvt5Z+Sz2mDz2H+jN3/dcVMKZf2qpkRkp6MUwJC8+LHm24qaOI6fkbUfDaXE1AjM7L+uuFfGw63b7Te4J0HPD9jmzag7ffoOhylskICCmqMtl</vt:lpwstr>
  </property>
  <property fmtid="{D5CDD505-2E9C-101B-9397-08002B2CF9AE}" pid="82" name="x1ye=8">
    <vt:lpwstr>OUIrlk+dpATfIOsNx6CepXxrtYYW5FUHGIJEGs78WLmyXf1PcufvfTwOk3Pl7Tr9QZoZBNCBCFzFCQCN5KoWWArDWQI7hJ8LJF4Lqms2fImrJiTVHS6IiM4m7CNXsvjvnkguy0PNI38wyXUd2xkjPTFF1qw/h/a7wVk59KNoQyw30VYwPULyCj9pKAEzByht1WHQXFSDdmYOEVGUIqJ14rLHx3wjjW/RBJmX5kjk6L8QA0uFG1Z1h1VNyxdvp+E</vt:lpwstr>
  </property>
  <property fmtid="{D5CDD505-2E9C-101B-9397-08002B2CF9AE}" pid="83" name="x1ye=80">
    <vt:lpwstr>qhs6DORQdrxy6ZRmU1zWhwz8+FDrprpN1HNI/AxNwZif9NG8kqGffKR7pyiNhxrevDZJwMnLCjSrQAfwkPzpvBYa1tt/aDbWfMByjFfSd5jWi47w09wvrOamtJgFD8SdxklQdW7pnIZoC4Uw0a8ak3dZI+XVsSgEF6aSWTXC6gR0s9c3JSTZ07iyMyxduX+2x6CQzlCIwVMPrE3B+UVUfzpFK1obVGhe4DagHjmuAGoqbzpJ+GDVB/mdVEWGdaf</vt:lpwstr>
  </property>
  <property fmtid="{D5CDD505-2E9C-101B-9397-08002B2CF9AE}" pid="84" name="x1ye=81">
    <vt:lpwstr>UQlO+Dk2wUxpQ7Zv+5g8dZUJVLBOB8F/UkOmgwGZvv1IiGbhFD08sYPGXpb6tpMrzJSuEeal9rjqRmt2oYyc24ilUbn+lbSGhaA7shlHT2fy9PEpyMGnh3c3yedhXdjHJjezx4iQjmVlmoIgWSxGnXk6N45GYQcP5Ufdo/rAbPxkmP/Jc+ZHinULxm8An4Bxn0z9NfRTWUjPkypG54T4dZ+nPUJEt75wV0GKDKiZkc4ydKPCnNNLe/ToAHrPHnc</vt:lpwstr>
  </property>
  <property fmtid="{D5CDD505-2E9C-101B-9397-08002B2CF9AE}" pid="85" name="x1ye=82">
    <vt:lpwstr>RDTJQP80Jc+05YsF+3TTXz9Aei6y/GSaGvPd4yzQlIa3rMbvnz3a0414ONY24JLXH0nU25h4KHZauig05f34PpPk7uegx+zrST86g1eSf3wpHiu0bwrClmMFjb8GAxiOZySU89949DRBRnTcpZ4gD49j4RK33K958BH5TPTw5BXPRfVoPahsERZ06mUteWzqsRbEQ/dDDeT1BjlExeM/TLV7z5Jku5NVCmvlCniA0b4Mh8LmR85FbRr7bMK93nt</vt:lpwstr>
  </property>
  <property fmtid="{D5CDD505-2E9C-101B-9397-08002B2CF9AE}" pid="86" name="x1ye=83">
    <vt:lpwstr>538vuaaHUFOsTH5u8z0wDqaDPhmtr9OKNvwJztPh3dvz34DjJo9/zPuokiK3ROoPwwZVZYOndjPx97SNwGxEmtEY6ZOb7YrD0O/tZG7BR/aKvg4wJz5eVndSXi3v1NfxCk1uuIlH07HCEWfrjDBC56m+uhFlmedyw2ZhAL1hIu/gd7ys9n0BBnKVas2aMRgx3HB2SoAus/lJgDP+ui4/vs5zvkZHmj/DlOXHYmjsslVhFhHg7tiOyolK3DdBkjb</vt:lpwstr>
  </property>
  <property fmtid="{D5CDD505-2E9C-101B-9397-08002B2CF9AE}" pid="87" name="x1ye=84">
    <vt:lpwstr>ZpTJLCFjytyOdFai40S+3/0+h1dVTRQ9k2040LJFvmj88B0AljMA+hO2xtiYjqJlwewSDdZa0kSi7C3hUoWWCy5gCMOi7DFwyNyABYqlNwrqZqV9KTXCsBf/99gapuwAT5VvShGI0wv+r552yZZj0LYS5OHY3Shj1W72EPqpDqF9768kdL3MENKkZ8qhQnY1Le4HwH5ymmwKQx/OmzVUKiacS2GcvkMhL6IuZl4XeMD8gRoDl8+1ooM4c32uOxM</vt:lpwstr>
  </property>
  <property fmtid="{D5CDD505-2E9C-101B-9397-08002B2CF9AE}" pid="88" name="x1ye=85">
    <vt:lpwstr>GoCnWv7d16Ex5O4xp0pui2B9vFSJQQSCi3U2pVBL+6syQb8RonpOd924a3UgdzwNEdLPH4+dnQXjjoe8nn/lcdmvZ+T70qz2DPDW3tEG4LRbw2gQ3MTE9RXrg7K/A0aJFfyyBmqQfoMYUJlH9OniyY9hfp2T5TO7hhj/nZdY9Gu5BeA+ZWE+shIRuy1z3GAzVym8upbl34HGoV9ijJ0qfRiBo8nolln29+cOAWNz4KQjmeV4wFbFO7mwOBDASX7</vt:lpwstr>
  </property>
  <property fmtid="{D5CDD505-2E9C-101B-9397-08002B2CF9AE}" pid="89" name="x1ye=86">
    <vt:lpwstr>MuC7vuUHYbyvbGMbceXWQY4NaQphGhzACzZdrCPYh7ZL0yG2H9BtT8d2+8V1M4Ch/f7jK3j3bpk4P+GvolpOYx3TL8uKUDANTgKfM6qt/RvptJARUXi6NOSs05EUAD/KzCJKZ4KmP28NPCmwsEabIj+5hbS5N/evhdLZ5YBsaOH2CHaunqpY9/Fb8F+x0mFw0MAzUs/0EZpSQ41kZrvbvOGf6NVyWI5es/hEB60a9Vg598PJ7WXL3yNMYJEdkPS</vt:lpwstr>
  </property>
  <property fmtid="{D5CDD505-2E9C-101B-9397-08002B2CF9AE}" pid="90" name="x1ye=87">
    <vt:lpwstr>MfDxwzjBG6xiGIobQ1ccD4XvxOz1GNbgSeZV9rzDbmTUrvWJ78VdieJNbJJCUiqL3u2lUx4UR11jdoZhNsP9BlSCy7k37bAvqwi4lWUp7dfGKDWt8lpyNG88Rddlv3iF1Pe3Xrzg1VfsmMckYUtQO2Dp+eubce4VwhqMQcRznug1GXhxalCl8RuKRy1+kInoc4BmZgAOD2bVkcS44wi1bicbOb18BgNhdvmaTI9dAGZcG1AKbDmChtvzXOzcuhU</vt:lpwstr>
  </property>
  <property fmtid="{D5CDD505-2E9C-101B-9397-08002B2CF9AE}" pid="91" name="x1ye=88">
    <vt:lpwstr>5cbI8BniJYYHMJG+bIeAPw6QenMmX3519LKbjiBECxK9ld37DofofMLPcEBiZ7XACUbqhuxOqWYkupRJjGLceIW54tv6KgCUl7Qs5n7Rd2Y9UcZS1oRpbcJ/YrYH1/SHHdX+7ULmWnVX1MTyS4ToXQECOyW4nsL4CSkWv7+G/8pxtcfyUaXI+JOM+smysLj1l+KE2WTrTERm98Z+T28MAjT24yPviEQylRm86c9iTrPLToF/9yBDbej+Bp3pmeQ</vt:lpwstr>
  </property>
  <property fmtid="{D5CDD505-2E9C-101B-9397-08002B2CF9AE}" pid="92" name="x1ye=89">
    <vt:lpwstr>n5+0EEXZB/aKXzPJ0V8ggG5HojP361DcWD8o81z/Qy7knQ15Rt75KG1yFZAxbyPtaks+cSWqAJcxC6CbcSj9Mmp9iRaLWqBiJLRUoRisgn14LWi3sYky8ntdhIfN7oOy8bfPn6ya3yt+alBeg/6oADQ293eu2EnNIBqBysTBBVLktirVnyI/UxouPENS/mF0Ys9o72YP03ZdZf9XH53xFIHZll9aqzLcbdi492jai5uPhze9L+NpUSeD8qDzhZZ</vt:lpwstr>
  </property>
  <property fmtid="{D5CDD505-2E9C-101B-9397-08002B2CF9AE}" pid="93" name="x1ye=9">
    <vt:lpwstr>S+khmu+pgZOFn5Jozh+AV31xAm83G79rpVoCBYkpQ4Fj5IsWQVSAA+4I4/Ge+Kfl7+syg8xYFf1jJeX4zFRIklPEMFTOw0W9seE1NB5rggwQVH6O6tZJq5EqHMvGsChs1+nJqVmprbKM8a9rE83pwTfVykIxDsZhh2LZcN9cvcS9BRaBt8C0GkudKW5n4NIKIFpbjTIapBkRw/vbXNvPP/rhUXCvnUjzDiV1IeapJ5zHkFxvYrzQyfrjopFLMWj</vt:lpwstr>
  </property>
  <property fmtid="{D5CDD505-2E9C-101B-9397-08002B2CF9AE}" pid="94" name="x1ye=90">
    <vt:lpwstr>7oc3+vDhFSRA2VBzbTSBY53o/X2cyBDzLrTrbPIPqeO8IGz4N3GJtdE/33KDcQWsGaipVZL8Y8AbHKBolKgLy9wrDnRxQAZ8q9R5feTuKEswRhDI61a14so9dpOT5BZraMWjgs8qmlJQMIFbZuCt3GDMbcwh75UajEySWOyLbz2n2YEluLlwizwUYCs5k9wTYFFSFq5tS6dY+ykYKE3TZw2E/WtY/rB2n4p55SHav5miaQsBEw59oOtKvaDLid/</vt:lpwstr>
  </property>
  <property fmtid="{D5CDD505-2E9C-101B-9397-08002B2CF9AE}" pid="95" name="x1ye=91">
    <vt:lpwstr>rfuP4GE83hX5IEtiKHYNN676HNFXvLHuKZ83SYeOkbjq972yO4nwjYkwYqIAs+xyQk4odZ5QBevaL+10/xpnZWZsy8t02XKPTP14i8IXgN253lxGxpV81xjpPRHc0gy1aelofIEZSoftXTl3IerU+vqx19cxPMN0EdiaHyaaiFZCIZkXzjcgoDwgD7grkB9ZAVOX/Z3SZP8UHjrfD0ppoH9cB90PPUQR3TANxD8Gvi7J+B6iAau53tZ56yg+R8c</vt:lpwstr>
  </property>
  <property fmtid="{D5CDD505-2E9C-101B-9397-08002B2CF9AE}" pid="96" name="x1ye=92">
    <vt:lpwstr>qP66dQcJdN7k8u2mRFxr1SAEUa5yRBCacx7szYKWCLQGHD4A4FcNcNxKfpWmFUmoryEP28xeOhkoHgNz/jRaykAdt3Kd8XFqfrZlnM9pgKlv1XV6DSZ1T0bDtr7J1u6AE89QU44zxjo+LQKx5ilYPKlXUlKeMOir4vY5fW0brGAKVOjidqKTZz3QfA4OW4O1Sr6gfvopN/tM4xoc19kaftS7SHB7QDI/OlbIqDFa/kJQ6B10By/rbXoAKJS5RFa</vt:lpwstr>
  </property>
  <property fmtid="{D5CDD505-2E9C-101B-9397-08002B2CF9AE}" pid="97" name="x1ye=93">
    <vt:lpwstr>wEUZZAvCv5Ys6nCtvfR7xCtx61S85Cu54orGlShpzkczNj9YMT30TuHkrQStI039ZxUCVxbnJbgXtsxnp0fwlYZjg99dX/AG5+G9n+OEBWB35dOz9s3NKniC1evO+M36SnhWjzmUxuqgbAXsMmC2Am2Sbi/WMMF8Vb0ktzKIfL8t3nSVOBQWKT4hbY/x855E3f27JfftsUbxh6UoaX1ArpZofd2Xvhjsz6F4Jb+8EGyRv0aniRtaH3h1ENJT8IS</vt:lpwstr>
  </property>
  <property fmtid="{D5CDD505-2E9C-101B-9397-08002B2CF9AE}" pid="98" name="x1ye=94">
    <vt:lpwstr>8XEniMXstRukmomE0Cl2Qx/EIB6YVg/arOg1evMhugt/X0UEjK7S/rEtmnYAvcGcmJ/a219aN9fkfnw9fvUPEZ+GF1kH3baumHUC8Fyw6Yxxpfp+h5VnY13OYOv7HhsUzJeW4cqAzODQpoIuP6era2h1hZtozNqSqTu5qZJolbU8TIhOT3q5oi5PE9lwWD+asX9p0HZhiZui/GQdk3bvFQUSemHRXeOrBSO/xyHsAsBRz38v39ko0FuHYgDQeeR</vt:lpwstr>
  </property>
  <property fmtid="{D5CDD505-2E9C-101B-9397-08002B2CF9AE}" pid="99" name="x1ye=95">
    <vt:lpwstr>7IMNVddQt4cNgaC8Qv+IzRkgfbui9cEWXi0130WynxFkk5M5TVI7DSqw9mshl3CnbGUOde12GrfidVUfcBMH/iB7BJkUzi2j/LclxA3I7TZikc+lWpj9PBVWZWgmvXEqxit052HEEo+BiD3Ga0oz9jfAUO6sLThIzCbMmDyU5NmULiVXvJVHj9mZ0ZwsD5C8gGd3JpLrhsO6/QbVfFauwX0CT7QFNo7Vvqqsw+5EjBpY7do6AhyUIYHiv3SHzG1</vt:lpwstr>
  </property>
  <property fmtid="{D5CDD505-2E9C-101B-9397-08002B2CF9AE}" pid="100" name="x1ye=96">
    <vt:lpwstr>gcHDj/tVpYCXRSibew4iw6e/vd3ejMJYhQv0g1zKRrdsNYp2B/fdJsATur65i/azx153WU0bQZkzSv2y4RACmyEQnc0YJGETrqFLoijYG6ZUB/05GCHTVUa6iBOhYljyNpkx0G9c0QV3ODQ/bN+NGyuu7QFLH2s0YLgwa5e3hOQp/iwgTUyuTmrfIelOCtjqly4JWnWMUlOXDeFsuqSkHwGgGgnyg5wuuQmjE8yPy4p+TsigTI6Eu0OM6kT+EYc</vt:lpwstr>
  </property>
  <property fmtid="{D5CDD505-2E9C-101B-9397-08002B2CF9AE}" pid="101" name="x1ye=97">
    <vt:lpwstr>Zq7s0WsVStXmVRM1m2xhiYp7V8aQSveeO5xYKAWiO54eRJ/cCoyg1pG6qC+qoBeplhepuFQjoRc86XYbU8lDzmXvAdC0FwBamUrSV/u0hn49mLHl8ucaf93Q+W/Hxth+AtjZiqNLCsFSu3xdcUa1AfQIjk84M3mzWDirRiw54OtAUjIGWdK7KY+5dbD/uhfDftYUIKJMEp9oA3hXJoG6IEgTSeB9KWh/FjLGZT+Ff7MZJnqNxH1FQjGetzYx8tE</vt:lpwstr>
  </property>
  <property fmtid="{D5CDD505-2E9C-101B-9397-08002B2CF9AE}" pid="102" name="x1ye=98">
    <vt:lpwstr>uC6DUM4cCuKRA5/KULp7sTty8b53fiVQNXwrvnH+TPHc2+FUY4FSKVTQEXTYOrBayDfwu6Q+8JBCL4A30M6sOZPLTL67EbzTF+pP35xU6LqlJ9+In1zFQAbDc3gpI+yDkO4YelovA3/FaI05BeFchL5gotC/B3kWJe0nxlI43BEV6s+QV22nfQHEwPhpCL+s45Lk7GAaqNZn2K3xy2HUo4lW611/gak6Kzd6amzhN8JZhlbI0XkDr8FhSF/mZJL</vt:lpwstr>
  </property>
  <property fmtid="{D5CDD505-2E9C-101B-9397-08002B2CF9AE}" pid="103" name="x1ye=99">
    <vt:lpwstr>J6BRmaA0XXQnKlp5oEYm7ni/aTMXBPPKw+rS8fmQS6OagVBT8cnNcYTDW9FKony0SSmDXwlJyqdUvS3VfEpQbI+BbpdwKwQSpOrEKAW9B0qjbzgyT+0PrDBd3MTDUWxS8C6S0fwoC7+Bt0vYysp9x7I/pk6/fypWsNZHPlDPJV84t7H1tFr0r4IPZTcUn6mDn/4hlnILXVObCO2HGjzmtzMoTfDFxGVmiUTRdxNfrSUfNaRs8Lf6h2zBtO4GE4v</vt:lpwstr>
  </property>
</Properties>
</file>